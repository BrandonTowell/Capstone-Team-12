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966" w:rsidRDefault="00DA7481">
      <w:pPr>
        <w:spacing w:before="70" w:line="300" w:lineRule="exact"/>
        <w:ind w:left="3126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position w:val="-1"/>
          <w:sz w:val="28"/>
          <w:szCs w:val="28"/>
        </w:rPr>
        <w:t>Capstone Team Evaluation Form</w:t>
      </w:r>
    </w:p>
    <w:p w:rsidR="00122966" w:rsidRDefault="00122966">
      <w:pPr>
        <w:spacing w:before="1" w:line="180" w:lineRule="exact"/>
        <w:rPr>
          <w:sz w:val="18"/>
          <w:szCs w:val="18"/>
        </w:rPr>
      </w:pPr>
    </w:p>
    <w:p w:rsidR="00122966" w:rsidRDefault="00122966">
      <w:pPr>
        <w:spacing w:line="200" w:lineRule="exact"/>
      </w:pPr>
    </w:p>
    <w:tbl>
      <w:tblPr>
        <w:tblW w:w="0" w:type="auto"/>
        <w:tblInd w:w="9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09"/>
        <w:gridCol w:w="2847"/>
      </w:tblGrid>
      <w:tr w:rsidR="00122966" w:rsidRPr="00840A94" w:rsidTr="00DA7481">
        <w:trPr>
          <w:trHeight w:val="334"/>
        </w:trPr>
        <w:tc>
          <w:tcPr>
            <w:tcW w:w="2209" w:type="dxa"/>
            <w:tcBorders>
              <w:top w:val="nil"/>
              <w:left w:val="nil"/>
              <w:bottom w:val="nil"/>
              <w:right w:val="nil"/>
            </w:tcBorders>
          </w:tcPr>
          <w:p w:rsidR="00122966" w:rsidRDefault="00DA7481">
            <w:pPr>
              <w:spacing w:before="74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Your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name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122966" w:rsidRPr="00840A94" w:rsidRDefault="00122966">
            <w:pPr>
              <w:rPr>
                <w:rFonts w:asciiTheme="minorHAnsi" w:hAnsiTheme="minorHAnsi"/>
              </w:rPr>
            </w:pPr>
          </w:p>
        </w:tc>
      </w:tr>
      <w:tr w:rsidR="00122966" w:rsidRPr="00840A94" w:rsidTr="00DA7481">
        <w:trPr>
          <w:trHeight w:val="244"/>
        </w:trPr>
        <w:tc>
          <w:tcPr>
            <w:tcW w:w="2209" w:type="dxa"/>
            <w:tcBorders>
              <w:top w:val="nil"/>
              <w:left w:val="nil"/>
              <w:bottom w:val="nil"/>
              <w:right w:val="nil"/>
            </w:tcBorders>
          </w:tcPr>
          <w:p w:rsidR="00122966" w:rsidRDefault="00DA7481">
            <w:pPr>
              <w:spacing w:line="220" w:lineRule="exact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No.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and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Title</w:t>
            </w:r>
          </w:p>
        </w:tc>
        <w:tc>
          <w:tcPr>
            <w:tcW w:w="2847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122966" w:rsidRPr="00840A94" w:rsidRDefault="00DA7481">
            <w:pPr>
              <w:tabs>
                <w:tab w:val="left" w:pos="2840"/>
              </w:tabs>
              <w:spacing w:line="220" w:lineRule="exact"/>
              <w:ind w:left="40"/>
              <w:rPr>
                <w:rFonts w:asciiTheme="minorHAnsi" w:eastAsia="Arial" w:hAnsiTheme="minorHAnsi" w:cs="Arial"/>
              </w:rPr>
            </w:pPr>
            <w:r w:rsidRPr="00840A94">
              <w:rPr>
                <w:rFonts w:asciiTheme="minorHAnsi" w:eastAsia="Arial" w:hAnsiTheme="minorHAnsi" w:cs="Arial"/>
                <w:w w:val="99"/>
                <w:u w:val="thick" w:color="000000"/>
              </w:rPr>
              <w:t xml:space="preserve"> </w:t>
            </w:r>
            <w:r w:rsidR="00840A94">
              <w:rPr>
                <w:rFonts w:asciiTheme="minorHAnsi" w:eastAsia="Arial" w:hAnsiTheme="minorHAnsi" w:cs="Arial"/>
                <w:w w:val="99"/>
                <w:u w:val="thick" w:color="000000"/>
              </w:rPr>
              <w:t>#12 EV3B Board Intel</w:t>
            </w:r>
            <w:r w:rsidRPr="00840A94">
              <w:rPr>
                <w:rFonts w:asciiTheme="minorHAnsi" w:eastAsia="Arial" w:hAnsiTheme="minorHAnsi" w:cs="Arial"/>
                <w:u w:val="thick" w:color="000000"/>
              </w:rPr>
              <w:tab/>
            </w:r>
          </w:p>
        </w:tc>
      </w:tr>
      <w:tr w:rsidR="00122966" w:rsidRPr="00840A94" w:rsidTr="00DA7481">
        <w:trPr>
          <w:trHeight w:val="250"/>
        </w:trPr>
        <w:tc>
          <w:tcPr>
            <w:tcW w:w="2209" w:type="dxa"/>
            <w:tcBorders>
              <w:top w:val="nil"/>
              <w:left w:val="nil"/>
              <w:bottom w:val="nil"/>
              <w:right w:val="nil"/>
            </w:tcBorders>
          </w:tcPr>
          <w:p w:rsidR="00122966" w:rsidRDefault="00DA7481">
            <w:pPr>
              <w:spacing w:line="220" w:lineRule="exact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Sponsor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:rsidR="00122966" w:rsidRPr="00840A94" w:rsidRDefault="00DA7481">
            <w:pPr>
              <w:tabs>
                <w:tab w:val="left" w:pos="2840"/>
              </w:tabs>
              <w:spacing w:line="220" w:lineRule="exact"/>
              <w:ind w:left="40"/>
              <w:rPr>
                <w:rFonts w:asciiTheme="minorHAnsi" w:eastAsia="Arial" w:hAnsiTheme="minorHAnsi" w:cs="Arial"/>
              </w:rPr>
            </w:pPr>
            <w:r w:rsidRPr="00840A94">
              <w:rPr>
                <w:rFonts w:asciiTheme="minorHAnsi" w:eastAsia="Arial" w:hAnsiTheme="minorHAnsi" w:cs="Arial"/>
                <w:w w:val="99"/>
                <w:u w:val="thick" w:color="000000"/>
              </w:rPr>
              <w:t xml:space="preserve"> </w:t>
            </w:r>
            <w:r w:rsidR="00840A94">
              <w:rPr>
                <w:rFonts w:asciiTheme="minorHAnsi" w:eastAsia="Arial" w:hAnsiTheme="minorHAnsi" w:cs="Arial"/>
                <w:w w:val="99"/>
                <w:u w:val="thick" w:color="000000"/>
              </w:rPr>
              <w:t xml:space="preserve">Tony </w:t>
            </w:r>
            <w:proofErr w:type="spellStart"/>
            <w:r w:rsidR="00840A94" w:rsidRPr="00840A94">
              <w:rPr>
                <w:rFonts w:asciiTheme="minorHAnsi" w:eastAsia="Arial" w:hAnsiTheme="minorHAnsi" w:cs="Arial"/>
                <w:w w:val="99"/>
                <w:u w:val="thick" w:color="000000"/>
              </w:rPr>
              <w:t>Muilenburg</w:t>
            </w:r>
            <w:proofErr w:type="spellEnd"/>
            <w:r w:rsidRPr="00840A94">
              <w:rPr>
                <w:rFonts w:asciiTheme="minorHAnsi" w:eastAsia="Arial" w:hAnsiTheme="minorHAnsi" w:cs="Arial"/>
                <w:u w:val="thick" w:color="000000"/>
              </w:rPr>
              <w:tab/>
            </w:r>
          </w:p>
        </w:tc>
      </w:tr>
      <w:tr w:rsidR="00122966" w:rsidRPr="00840A94" w:rsidTr="00DA7481">
        <w:trPr>
          <w:trHeight w:val="327"/>
        </w:trPr>
        <w:tc>
          <w:tcPr>
            <w:tcW w:w="2209" w:type="dxa"/>
            <w:tcBorders>
              <w:top w:val="nil"/>
              <w:left w:val="nil"/>
              <w:bottom w:val="nil"/>
              <w:right w:val="nil"/>
            </w:tcBorders>
          </w:tcPr>
          <w:p w:rsidR="00122966" w:rsidRDefault="00DA7481">
            <w:pPr>
              <w:spacing w:line="220" w:lineRule="exact"/>
              <w:ind w:left="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Faculty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Advisor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</w:tcBorders>
          </w:tcPr>
          <w:p w:rsidR="00122966" w:rsidRPr="00840A94" w:rsidRDefault="00DA7481">
            <w:pPr>
              <w:tabs>
                <w:tab w:val="left" w:pos="2840"/>
              </w:tabs>
              <w:spacing w:line="220" w:lineRule="exact"/>
              <w:ind w:left="40"/>
              <w:rPr>
                <w:rFonts w:asciiTheme="minorHAnsi" w:eastAsia="Arial" w:hAnsiTheme="minorHAnsi" w:cs="Arial"/>
              </w:rPr>
            </w:pPr>
            <w:r w:rsidRPr="00840A94">
              <w:rPr>
                <w:rFonts w:asciiTheme="minorHAnsi" w:eastAsia="Arial" w:hAnsiTheme="minorHAnsi" w:cs="Arial"/>
                <w:w w:val="99"/>
                <w:u w:val="thick" w:color="000000"/>
              </w:rPr>
              <w:t xml:space="preserve"> </w:t>
            </w:r>
            <w:r w:rsidR="00840A94">
              <w:rPr>
                <w:rFonts w:asciiTheme="minorHAnsi" w:eastAsia="Arial" w:hAnsiTheme="minorHAnsi" w:cs="Arial"/>
                <w:w w:val="99"/>
                <w:u w:val="thick" w:color="000000"/>
              </w:rPr>
              <w:t>James Morris</w:t>
            </w:r>
            <w:r w:rsidRPr="00840A94">
              <w:rPr>
                <w:rFonts w:asciiTheme="minorHAnsi" w:eastAsia="Arial" w:hAnsiTheme="minorHAnsi" w:cs="Arial"/>
                <w:u w:val="thick" w:color="000000"/>
              </w:rPr>
              <w:tab/>
            </w:r>
          </w:p>
        </w:tc>
      </w:tr>
    </w:tbl>
    <w:p w:rsidR="00122966" w:rsidRDefault="00122966">
      <w:pPr>
        <w:spacing w:before="10" w:line="140" w:lineRule="exact"/>
        <w:rPr>
          <w:sz w:val="14"/>
          <w:szCs w:val="14"/>
        </w:rPr>
      </w:pPr>
    </w:p>
    <w:p w:rsidR="00122966" w:rsidRDefault="00DA7481">
      <w:pPr>
        <w:spacing w:before="34" w:line="258" w:lineRule="auto"/>
        <w:ind w:left="150" w:right="26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form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used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twice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during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your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capstone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project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evaluate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both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your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own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work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that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your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fellow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team members.</w:t>
      </w:r>
    </w:p>
    <w:p w:rsidR="00122966" w:rsidRDefault="00122966">
      <w:pPr>
        <w:spacing w:before="10" w:line="240" w:lineRule="exact"/>
        <w:rPr>
          <w:sz w:val="24"/>
          <w:szCs w:val="24"/>
        </w:rPr>
      </w:pPr>
    </w:p>
    <w:p w:rsidR="00122966" w:rsidRDefault="00DA7481">
      <w:pPr>
        <w:spacing w:line="258" w:lineRule="auto"/>
        <w:ind w:left="150" w:right="189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Complete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form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yourself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each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member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your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team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(one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person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per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column)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turn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it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your faculty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advisor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when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your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team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completes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project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proposal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(but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no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later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than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January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31).</w:t>
      </w:r>
      <w:r>
        <w:rPr>
          <w:rFonts w:ascii="Arial" w:eastAsia="Arial" w:hAnsi="Arial" w:cs="Arial"/>
          <w:spacing w:val="52"/>
        </w:rPr>
        <w:t xml:space="preserve"> </w:t>
      </w:r>
      <w:r>
        <w:rPr>
          <w:rFonts w:ascii="Arial" w:eastAsia="Arial" w:hAnsi="Arial" w:cs="Arial"/>
        </w:rPr>
        <w:t>Complete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form again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turn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it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along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with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your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team's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final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project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report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at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completion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your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capstone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project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(typically around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June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1).</w:t>
      </w:r>
      <w:r>
        <w:rPr>
          <w:rFonts w:ascii="Arial" w:eastAsia="Arial" w:hAnsi="Arial" w:cs="Arial"/>
          <w:spacing w:val="53"/>
        </w:rPr>
        <w:t xml:space="preserve"> </w:t>
      </w:r>
      <w:r>
        <w:rPr>
          <w:rFonts w:ascii="Arial" w:eastAsia="Arial" w:hAnsi="Arial" w:cs="Arial"/>
        </w:rPr>
        <w:t>Use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back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form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any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additional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comments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or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provide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more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</w:rPr>
        <w:t>detail.</w:t>
      </w:r>
    </w:p>
    <w:p w:rsidR="00122966" w:rsidRDefault="00122966">
      <w:pPr>
        <w:spacing w:before="6" w:line="220" w:lineRule="exact"/>
        <w:rPr>
          <w:sz w:val="22"/>
          <w:szCs w:val="22"/>
        </w:rPr>
      </w:pPr>
    </w:p>
    <w:p w:rsidR="00122966" w:rsidRDefault="00DA7481">
      <w:pPr>
        <w:spacing w:before="34" w:line="220" w:lineRule="exact"/>
        <w:ind w:left="2260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>Assign</w:t>
      </w:r>
      <w:r>
        <w:rPr>
          <w:rFonts w:ascii="Arial" w:eastAsia="Arial" w:hAnsi="Arial" w:cs="Arial"/>
          <w:spacing w:val="-6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a</w:t>
      </w:r>
      <w:r>
        <w:rPr>
          <w:rFonts w:ascii="Arial" w:eastAsia="Arial" w:hAnsi="Arial" w:cs="Arial"/>
          <w:spacing w:val="-1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number</w:t>
      </w:r>
      <w:r>
        <w:rPr>
          <w:rFonts w:ascii="Arial" w:eastAsia="Arial" w:hAnsi="Arial" w:cs="Arial"/>
          <w:spacing w:val="-7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from</w:t>
      </w:r>
      <w:r>
        <w:rPr>
          <w:rFonts w:ascii="Arial" w:eastAsia="Arial" w:hAnsi="Arial" w:cs="Arial"/>
          <w:spacing w:val="-4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1</w:t>
      </w:r>
      <w:r>
        <w:rPr>
          <w:rFonts w:ascii="Arial" w:eastAsia="Arial" w:hAnsi="Arial" w:cs="Arial"/>
          <w:spacing w:val="-1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(lowest)</w:t>
      </w:r>
      <w:r>
        <w:rPr>
          <w:rFonts w:ascii="Arial" w:eastAsia="Arial" w:hAnsi="Arial" w:cs="Arial"/>
          <w:spacing w:val="-7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to</w:t>
      </w:r>
      <w:r>
        <w:rPr>
          <w:rFonts w:ascii="Arial" w:eastAsia="Arial" w:hAnsi="Arial" w:cs="Arial"/>
          <w:spacing w:val="-2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5</w:t>
      </w:r>
      <w:r>
        <w:rPr>
          <w:rFonts w:ascii="Arial" w:eastAsia="Arial" w:hAnsi="Arial" w:cs="Arial"/>
          <w:spacing w:val="-1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(highest)</w:t>
      </w:r>
      <w:r>
        <w:rPr>
          <w:rFonts w:ascii="Arial" w:eastAsia="Arial" w:hAnsi="Arial" w:cs="Arial"/>
          <w:spacing w:val="-8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for</w:t>
      </w:r>
      <w:r>
        <w:rPr>
          <w:rFonts w:ascii="Arial" w:eastAsia="Arial" w:hAnsi="Arial" w:cs="Arial"/>
          <w:spacing w:val="-2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each</w:t>
      </w:r>
      <w:r>
        <w:rPr>
          <w:rFonts w:ascii="Arial" w:eastAsia="Arial" w:hAnsi="Arial" w:cs="Arial"/>
          <w:spacing w:val="-4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category.</w:t>
      </w:r>
    </w:p>
    <w:p w:rsidR="00122966" w:rsidRDefault="00122966">
      <w:pPr>
        <w:spacing w:before="2" w:line="240" w:lineRule="exact"/>
        <w:rPr>
          <w:sz w:val="24"/>
          <w:szCs w:val="24"/>
        </w:rPr>
      </w:pPr>
    </w:p>
    <w:tbl>
      <w:tblPr>
        <w:tblW w:w="0" w:type="auto"/>
        <w:tblInd w:w="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8"/>
        <w:gridCol w:w="1404"/>
        <w:gridCol w:w="1404"/>
        <w:gridCol w:w="1404"/>
        <w:gridCol w:w="1404"/>
        <w:gridCol w:w="1404"/>
      </w:tblGrid>
      <w:tr w:rsidR="00122966" w:rsidTr="00840A94">
        <w:trPr>
          <w:trHeight w:hRule="exact" w:val="247"/>
        </w:trPr>
        <w:tc>
          <w:tcPr>
            <w:tcW w:w="3108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:rsidR="00122966" w:rsidRDefault="00122966"/>
        </w:tc>
        <w:tc>
          <w:tcPr>
            <w:tcW w:w="7020" w:type="dxa"/>
            <w:gridSpan w:val="5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122966" w:rsidRDefault="00DA7481">
            <w:pPr>
              <w:spacing w:line="200" w:lineRule="exact"/>
              <w:ind w:left="2770" w:right="275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w w:val="99"/>
              </w:rPr>
              <w:t>Members</w:t>
            </w:r>
          </w:p>
        </w:tc>
      </w:tr>
      <w:tr w:rsidR="00122966" w:rsidTr="00840A94">
        <w:trPr>
          <w:trHeight w:hRule="exact" w:val="247"/>
        </w:trPr>
        <w:tc>
          <w:tcPr>
            <w:tcW w:w="3108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:rsidR="00122966" w:rsidRDefault="00122966"/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2966" w:rsidRDefault="00DA7481">
            <w:pPr>
              <w:spacing w:line="220" w:lineRule="exact"/>
              <w:ind w:left="610" w:right="59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1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2966" w:rsidRDefault="00DA7481">
            <w:pPr>
              <w:spacing w:line="220" w:lineRule="exact"/>
              <w:ind w:left="610" w:right="59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2966" w:rsidRDefault="00DA7481">
            <w:pPr>
              <w:spacing w:line="220" w:lineRule="exact"/>
              <w:ind w:left="610" w:right="59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3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2966" w:rsidRDefault="00DA7481">
            <w:pPr>
              <w:spacing w:line="220" w:lineRule="exact"/>
              <w:ind w:left="610" w:right="59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4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122966" w:rsidRDefault="00DA7481">
            <w:pPr>
              <w:spacing w:line="220" w:lineRule="exact"/>
              <w:ind w:left="610" w:right="58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5</w:t>
            </w:r>
          </w:p>
        </w:tc>
      </w:tr>
      <w:tr w:rsidR="00122966" w:rsidTr="00840A94">
        <w:trPr>
          <w:trHeight w:hRule="exact" w:val="247"/>
        </w:trPr>
        <w:tc>
          <w:tcPr>
            <w:tcW w:w="3108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:rsidR="00122966" w:rsidRDefault="00DA7481">
            <w:pPr>
              <w:spacing w:line="220" w:lineRule="exact"/>
              <w:ind w:left="1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Member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Name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2966" w:rsidRDefault="00840A94" w:rsidP="00840A94">
            <w:pPr>
              <w:jc w:val="center"/>
            </w:pPr>
            <w:r>
              <w:t>Brandon Towell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2966" w:rsidRDefault="00840A94" w:rsidP="00840A94">
            <w:pPr>
              <w:jc w:val="center"/>
            </w:pPr>
            <w:r>
              <w:t>Travis Berger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2966" w:rsidRDefault="00840A94" w:rsidP="00840A94">
            <w:pPr>
              <w:jc w:val="center"/>
            </w:pPr>
            <w:r>
              <w:t>Luis S</w:t>
            </w:r>
            <w:r w:rsidRPr="00840A94">
              <w:t>antiago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2966" w:rsidRDefault="00840A94" w:rsidP="00840A94">
            <w:pPr>
              <w:jc w:val="center"/>
            </w:pPr>
            <w:r>
              <w:t>Kris Gibbs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122966" w:rsidRDefault="00122966" w:rsidP="00840A94">
            <w:pPr>
              <w:jc w:val="center"/>
            </w:pPr>
          </w:p>
        </w:tc>
      </w:tr>
      <w:tr w:rsidR="00122966" w:rsidTr="00840A94">
        <w:trPr>
          <w:trHeight w:hRule="exact" w:val="247"/>
        </w:trPr>
        <w:tc>
          <w:tcPr>
            <w:tcW w:w="3108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:rsidR="00122966" w:rsidRDefault="00DA7481">
            <w:pPr>
              <w:spacing w:line="220" w:lineRule="exact"/>
              <w:ind w:left="1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Quality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technical</w:t>
            </w:r>
            <w:r>
              <w:rPr>
                <w:rFonts w:ascii="Arial" w:eastAsia="Arial" w:hAnsi="Arial" w:cs="Arial"/>
                <w:spacing w:val="-8"/>
              </w:rPr>
              <w:t xml:space="preserve"> </w:t>
            </w:r>
            <w:r>
              <w:rPr>
                <w:rFonts w:ascii="Arial" w:eastAsia="Arial" w:hAnsi="Arial" w:cs="Arial"/>
              </w:rPr>
              <w:t>work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2966" w:rsidRDefault="00122966" w:rsidP="00840A94">
            <w:pPr>
              <w:jc w:val="center"/>
            </w:pP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2966" w:rsidRDefault="00122966" w:rsidP="00840A94">
            <w:pPr>
              <w:jc w:val="center"/>
            </w:pP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2966" w:rsidRDefault="00122966" w:rsidP="00840A94">
            <w:pPr>
              <w:jc w:val="center"/>
            </w:pP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2966" w:rsidRDefault="00122966" w:rsidP="00840A94">
            <w:pPr>
              <w:jc w:val="center"/>
            </w:pP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122966" w:rsidRDefault="00122966" w:rsidP="00840A94">
            <w:pPr>
              <w:jc w:val="center"/>
            </w:pPr>
          </w:p>
        </w:tc>
      </w:tr>
      <w:tr w:rsidR="00122966" w:rsidTr="00840A94">
        <w:trPr>
          <w:trHeight w:hRule="exact" w:val="247"/>
        </w:trPr>
        <w:tc>
          <w:tcPr>
            <w:tcW w:w="3108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:rsidR="00122966" w:rsidRDefault="00DA7481">
            <w:pPr>
              <w:spacing w:line="220" w:lineRule="exact"/>
              <w:ind w:left="1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Ability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communicate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2966" w:rsidRDefault="00122966" w:rsidP="00840A94">
            <w:pPr>
              <w:jc w:val="center"/>
            </w:pP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2966" w:rsidRDefault="00122966" w:rsidP="00840A94">
            <w:pPr>
              <w:jc w:val="center"/>
            </w:pP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2966" w:rsidRDefault="00122966" w:rsidP="00840A94">
            <w:pPr>
              <w:jc w:val="center"/>
            </w:pP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2966" w:rsidRDefault="00122966" w:rsidP="00840A94">
            <w:pPr>
              <w:jc w:val="center"/>
            </w:pP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122966" w:rsidRDefault="00122966" w:rsidP="00840A94">
            <w:pPr>
              <w:jc w:val="center"/>
            </w:pPr>
          </w:p>
        </w:tc>
      </w:tr>
      <w:tr w:rsidR="00122966" w:rsidTr="00840A94">
        <w:trPr>
          <w:trHeight w:hRule="exact" w:val="247"/>
        </w:trPr>
        <w:tc>
          <w:tcPr>
            <w:tcW w:w="3108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:rsidR="00122966" w:rsidRDefault="00DA7481">
            <w:pPr>
              <w:spacing w:line="220" w:lineRule="exact"/>
              <w:ind w:left="1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Ability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provide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leadership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2966" w:rsidRDefault="00122966" w:rsidP="00840A94">
            <w:pPr>
              <w:jc w:val="center"/>
            </w:pP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2966" w:rsidRDefault="00122966" w:rsidP="00840A94">
            <w:pPr>
              <w:jc w:val="center"/>
            </w:pP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2966" w:rsidRDefault="00122966" w:rsidP="00840A94">
            <w:pPr>
              <w:jc w:val="center"/>
            </w:pP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2966" w:rsidRDefault="00122966" w:rsidP="00840A94">
            <w:pPr>
              <w:jc w:val="center"/>
            </w:pP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122966" w:rsidRDefault="00122966" w:rsidP="00840A94">
            <w:pPr>
              <w:jc w:val="center"/>
            </w:pPr>
          </w:p>
        </w:tc>
      </w:tr>
      <w:tr w:rsidR="00122966" w:rsidTr="00840A94">
        <w:trPr>
          <w:trHeight w:hRule="exact" w:val="247"/>
        </w:trPr>
        <w:tc>
          <w:tcPr>
            <w:tcW w:w="3108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:rsidR="00122966" w:rsidRDefault="00DA7481">
            <w:pPr>
              <w:spacing w:line="220" w:lineRule="exact"/>
              <w:ind w:left="1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Commitment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</w:rPr>
              <w:t>to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team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and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project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2966" w:rsidRDefault="00122966" w:rsidP="00840A94">
            <w:pPr>
              <w:jc w:val="center"/>
            </w:pP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2966" w:rsidRDefault="00122966" w:rsidP="00840A94">
            <w:pPr>
              <w:jc w:val="center"/>
            </w:pP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2966" w:rsidRDefault="00122966" w:rsidP="00840A94">
            <w:pPr>
              <w:jc w:val="center"/>
            </w:pP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2966" w:rsidRDefault="00122966" w:rsidP="00840A94">
            <w:pPr>
              <w:jc w:val="center"/>
            </w:pP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122966" w:rsidRDefault="00122966" w:rsidP="00840A94">
            <w:pPr>
              <w:jc w:val="center"/>
            </w:pPr>
          </w:p>
        </w:tc>
      </w:tr>
      <w:tr w:rsidR="00122966" w:rsidTr="00840A94">
        <w:trPr>
          <w:trHeight w:hRule="exact" w:val="247"/>
        </w:trPr>
        <w:tc>
          <w:tcPr>
            <w:tcW w:w="3108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:rsidR="00122966" w:rsidRDefault="00DA7481">
            <w:pPr>
              <w:spacing w:line="220" w:lineRule="exact"/>
              <w:ind w:left="1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Demonstrated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</w:rPr>
              <w:t>effectiveness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2966" w:rsidRDefault="00122966" w:rsidP="00840A94">
            <w:pPr>
              <w:jc w:val="center"/>
            </w:pP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2966" w:rsidRDefault="00122966" w:rsidP="00840A94">
            <w:pPr>
              <w:jc w:val="center"/>
            </w:pP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2966" w:rsidRDefault="00122966" w:rsidP="00840A94">
            <w:pPr>
              <w:jc w:val="center"/>
            </w:pP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2966" w:rsidRDefault="00122966" w:rsidP="00840A94">
            <w:pPr>
              <w:jc w:val="center"/>
            </w:pP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122966" w:rsidRDefault="00122966" w:rsidP="00840A94">
            <w:pPr>
              <w:jc w:val="center"/>
            </w:pPr>
          </w:p>
        </w:tc>
      </w:tr>
      <w:tr w:rsidR="00122966" w:rsidTr="00840A94">
        <w:trPr>
          <w:trHeight w:hRule="exact" w:val="247"/>
        </w:trPr>
        <w:tc>
          <w:tcPr>
            <w:tcW w:w="3108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:rsidR="00122966" w:rsidRDefault="00122966"/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2966" w:rsidRDefault="00122966" w:rsidP="00840A94">
            <w:pPr>
              <w:jc w:val="center"/>
            </w:pP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2966" w:rsidRDefault="00122966" w:rsidP="00840A94">
            <w:pPr>
              <w:jc w:val="center"/>
            </w:pP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2966" w:rsidRDefault="00122966" w:rsidP="00840A94">
            <w:pPr>
              <w:jc w:val="center"/>
            </w:pP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22966" w:rsidRDefault="00122966" w:rsidP="00840A94">
            <w:pPr>
              <w:jc w:val="center"/>
            </w:pP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122966" w:rsidRDefault="00122966" w:rsidP="00840A94">
            <w:pPr>
              <w:jc w:val="center"/>
            </w:pPr>
          </w:p>
        </w:tc>
      </w:tr>
      <w:tr w:rsidR="00122966" w:rsidTr="00840A94">
        <w:trPr>
          <w:trHeight w:hRule="exact" w:val="262"/>
        </w:trPr>
        <w:tc>
          <w:tcPr>
            <w:tcW w:w="3108" w:type="dxa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8" w:space="0" w:color="000000"/>
            </w:tcBorders>
          </w:tcPr>
          <w:p w:rsidR="00122966" w:rsidRDefault="00DA7481">
            <w:pPr>
              <w:spacing w:line="200" w:lineRule="exact"/>
              <w:ind w:left="1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Sum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of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ratings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122966" w:rsidRDefault="00122966" w:rsidP="00840A94">
            <w:pPr>
              <w:jc w:val="center"/>
            </w:pP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122966" w:rsidRDefault="00122966" w:rsidP="00840A94">
            <w:pPr>
              <w:jc w:val="center"/>
            </w:pP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122966" w:rsidRDefault="00122966" w:rsidP="00840A94">
            <w:pPr>
              <w:jc w:val="center"/>
            </w:pP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</w:tcPr>
          <w:p w:rsidR="00122966" w:rsidRDefault="00122966" w:rsidP="00840A94">
            <w:pPr>
              <w:jc w:val="center"/>
            </w:pP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16" w:space="0" w:color="000000"/>
            </w:tcBorders>
          </w:tcPr>
          <w:p w:rsidR="00122966" w:rsidRDefault="00122966" w:rsidP="00840A94">
            <w:pPr>
              <w:jc w:val="center"/>
            </w:pPr>
          </w:p>
        </w:tc>
      </w:tr>
    </w:tbl>
    <w:p w:rsidR="00122966" w:rsidRDefault="00122966">
      <w:pPr>
        <w:spacing w:before="7" w:line="120" w:lineRule="exact"/>
        <w:rPr>
          <w:sz w:val="13"/>
          <w:szCs w:val="13"/>
        </w:rPr>
      </w:pPr>
    </w:p>
    <w:p w:rsidR="00122966" w:rsidRDefault="00122966">
      <w:pPr>
        <w:spacing w:line="200" w:lineRule="exact"/>
        <w:sectPr w:rsidR="00122966">
          <w:type w:val="continuous"/>
          <w:pgSz w:w="12240" w:h="15840"/>
          <w:pgMar w:top="860" w:right="960" w:bottom="280" w:left="920" w:header="720" w:footer="720" w:gutter="0"/>
          <w:cols w:space="720"/>
        </w:sectPr>
      </w:pPr>
    </w:p>
    <w:p w:rsidR="00840A94" w:rsidRPr="00840A94" w:rsidRDefault="00840A94">
      <w:pPr>
        <w:spacing w:before="34" w:line="258" w:lineRule="auto"/>
        <w:ind w:right="132"/>
        <w:rPr>
          <w:rFonts w:ascii="Arial" w:hAnsi="Arial" w:cs="Arial"/>
        </w:rPr>
      </w:pPr>
    </w:p>
    <w:p w:rsidR="00840A94" w:rsidRDefault="00840A94" w:rsidP="00840A94">
      <w:pPr>
        <w:spacing w:before="34" w:line="258" w:lineRule="auto"/>
        <w:ind w:right="13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Quality of technical work</w:t>
      </w:r>
    </w:p>
    <w:p w:rsidR="00122966" w:rsidRPr="00840A94" w:rsidRDefault="00840A94" w:rsidP="00840A94">
      <w:pPr>
        <w:spacing w:before="34" w:line="258" w:lineRule="auto"/>
        <w:ind w:left="720" w:right="13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</w:t>
      </w:r>
      <w:r w:rsidR="00DA7481" w:rsidRPr="00840A94">
        <w:rPr>
          <w:rFonts w:ascii="Arial" w:eastAsia="Arial" w:hAnsi="Arial" w:cs="Arial"/>
        </w:rPr>
        <w:t>s</w:t>
      </w:r>
      <w:r w:rsidR="00DA7481" w:rsidRPr="00840A94">
        <w:rPr>
          <w:rFonts w:ascii="Arial" w:eastAsia="Arial" w:hAnsi="Arial" w:cs="Arial"/>
          <w:spacing w:val="-2"/>
        </w:rPr>
        <w:t xml:space="preserve"> </w:t>
      </w:r>
      <w:r w:rsidR="00DA7481" w:rsidRPr="00840A94">
        <w:rPr>
          <w:rFonts w:ascii="Arial" w:eastAsia="Arial" w:hAnsi="Arial" w:cs="Arial"/>
        </w:rPr>
        <w:t>the</w:t>
      </w:r>
      <w:r w:rsidR="00DA7481" w:rsidRPr="00840A94">
        <w:rPr>
          <w:rFonts w:ascii="Arial" w:eastAsia="Arial" w:hAnsi="Arial" w:cs="Arial"/>
          <w:spacing w:val="-3"/>
        </w:rPr>
        <w:t xml:space="preserve"> </w:t>
      </w:r>
      <w:r w:rsidR="00DA7481" w:rsidRPr="00840A94">
        <w:rPr>
          <w:rFonts w:ascii="Arial" w:eastAsia="Arial" w:hAnsi="Arial" w:cs="Arial"/>
        </w:rPr>
        <w:t>person's</w:t>
      </w:r>
      <w:r w:rsidR="00DA7481" w:rsidRPr="00840A94">
        <w:rPr>
          <w:rFonts w:ascii="Arial" w:eastAsia="Arial" w:hAnsi="Arial" w:cs="Arial"/>
          <w:spacing w:val="-7"/>
        </w:rPr>
        <w:t xml:space="preserve"> </w:t>
      </w:r>
      <w:r w:rsidR="00DA7481" w:rsidRPr="00840A94">
        <w:rPr>
          <w:rFonts w:ascii="Arial" w:eastAsia="Arial" w:hAnsi="Arial" w:cs="Arial"/>
        </w:rPr>
        <w:t>work</w:t>
      </w:r>
      <w:r w:rsidR="00DA7481" w:rsidRPr="00840A94">
        <w:rPr>
          <w:rFonts w:ascii="Arial" w:eastAsia="Arial" w:hAnsi="Arial" w:cs="Arial"/>
          <w:spacing w:val="-4"/>
        </w:rPr>
        <w:t xml:space="preserve"> </w:t>
      </w:r>
      <w:r w:rsidR="00DA7481" w:rsidRPr="00840A94">
        <w:rPr>
          <w:rFonts w:ascii="Arial" w:eastAsia="Arial" w:hAnsi="Arial" w:cs="Arial"/>
        </w:rPr>
        <w:t>correct,</w:t>
      </w:r>
      <w:r w:rsidR="00DA7481" w:rsidRPr="00840A94">
        <w:rPr>
          <w:rFonts w:ascii="Arial" w:eastAsia="Arial" w:hAnsi="Arial" w:cs="Arial"/>
          <w:spacing w:val="-7"/>
        </w:rPr>
        <w:t xml:space="preserve"> </w:t>
      </w:r>
      <w:r w:rsidR="00DA7481" w:rsidRPr="00840A94">
        <w:rPr>
          <w:rFonts w:ascii="Arial" w:eastAsia="Arial" w:hAnsi="Arial" w:cs="Arial"/>
        </w:rPr>
        <w:t>clear,</w:t>
      </w:r>
      <w:r w:rsidR="00DA7481" w:rsidRPr="00840A94">
        <w:rPr>
          <w:rFonts w:ascii="Arial" w:eastAsia="Arial" w:hAnsi="Arial" w:cs="Arial"/>
          <w:spacing w:val="-5"/>
        </w:rPr>
        <w:t xml:space="preserve"> </w:t>
      </w:r>
      <w:r w:rsidR="00DA7481" w:rsidRPr="00840A94">
        <w:rPr>
          <w:rFonts w:ascii="Arial" w:eastAsia="Arial" w:hAnsi="Arial" w:cs="Arial"/>
        </w:rPr>
        <w:t>complete</w:t>
      </w:r>
      <w:r w:rsidR="00DA7481" w:rsidRPr="00840A94">
        <w:rPr>
          <w:rFonts w:ascii="Arial" w:eastAsia="Arial" w:hAnsi="Arial" w:cs="Arial"/>
          <w:spacing w:val="-8"/>
        </w:rPr>
        <w:t xml:space="preserve"> </w:t>
      </w:r>
      <w:r w:rsidR="00DA7481" w:rsidRPr="00840A94">
        <w:rPr>
          <w:rFonts w:ascii="Arial" w:eastAsia="Arial" w:hAnsi="Arial" w:cs="Arial"/>
        </w:rPr>
        <w:t>and</w:t>
      </w:r>
      <w:r w:rsidR="00DA7481" w:rsidRPr="00840A94">
        <w:rPr>
          <w:rFonts w:ascii="Arial" w:eastAsia="Arial" w:hAnsi="Arial" w:cs="Arial"/>
          <w:spacing w:val="-3"/>
        </w:rPr>
        <w:t xml:space="preserve"> </w:t>
      </w:r>
      <w:r w:rsidR="00DA7481" w:rsidRPr="00840A94">
        <w:rPr>
          <w:rFonts w:ascii="Arial" w:eastAsia="Arial" w:hAnsi="Arial" w:cs="Arial"/>
        </w:rPr>
        <w:t>relevant</w:t>
      </w:r>
      <w:r w:rsidR="00DA7481" w:rsidRPr="00840A94">
        <w:rPr>
          <w:rFonts w:ascii="Arial" w:eastAsia="Arial" w:hAnsi="Arial" w:cs="Arial"/>
          <w:spacing w:val="-7"/>
        </w:rPr>
        <w:t xml:space="preserve"> </w:t>
      </w:r>
      <w:r w:rsidR="00DA7481" w:rsidRPr="00840A94">
        <w:rPr>
          <w:rFonts w:ascii="Arial" w:eastAsia="Arial" w:hAnsi="Arial" w:cs="Arial"/>
        </w:rPr>
        <w:t>to</w:t>
      </w:r>
      <w:r w:rsidR="00DA7481" w:rsidRPr="00840A94">
        <w:rPr>
          <w:rFonts w:ascii="Arial" w:eastAsia="Arial" w:hAnsi="Arial" w:cs="Arial"/>
          <w:spacing w:val="-2"/>
        </w:rPr>
        <w:t xml:space="preserve"> </w:t>
      </w:r>
      <w:r w:rsidR="00DA7481" w:rsidRPr="00840A94">
        <w:rPr>
          <w:rFonts w:ascii="Arial" w:eastAsia="Arial" w:hAnsi="Arial" w:cs="Arial"/>
        </w:rPr>
        <w:t>the</w:t>
      </w:r>
      <w:r w:rsidR="00DA7481" w:rsidRPr="00840A94">
        <w:rPr>
          <w:rFonts w:ascii="Arial" w:eastAsia="Arial" w:hAnsi="Arial" w:cs="Arial"/>
          <w:spacing w:val="-3"/>
        </w:rPr>
        <w:t xml:space="preserve"> </w:t>
      </w:r>
      <w:r w:rsidR="00DA7481" w:rsidRPr="00840A94">
        <w:rPr>
          <w:rFonts w:ascii="Arial" w:eastAsia="Arial" w:hAnsi="Arial" w:cs="Arial"/>
        </w:rPr>
        <w:t>problem</w:t>
      </w:r>
      <w:r w:rsidR="00DA7481" w:rsidRPr="00840A94">
        <w:rPr>
          <w:rFonts w:ascii="Arial" w:eastAsia="Arial" w:hAnsi="Arial" w:cs="Arial"/>
          <w:spacing w:val="-7"/>
        </w:rPr>
        <w:t xml:space="preserve"> </w:t>
      </w:r>
      <w:r w:rsidR="00DA7481" w:rsidRPr="00840A94">
        <w:rPr>
          <w:rFonts w:ascii="Arial" w:eastAsia="Arial" w:hAnsi="Arial" w:cs="Arial"/>
        </w:rPr>
        <w:t xml:space="preserve">under </w:t>
      </w:r>
      <w:r w:rsidR="00DA7481" w:rsidRPr="00840A94">
        <w:rPr>
          <w:rFonts w:ascii="Arial" w:eastAsia="Arial" w:hAnsi="Arial" w:cs="Arial"/>
        </w:rPr>
        <w:t>discussion?</w:t>
      </w:r>
      <w:r w:rsidR="00DA7481" w:rsidRPr="00840A94">
        <w:rPr>
          <w:rFonts w:ascii="Arial" w:eastAsia="Arial" w:hAnsi="Arial" w:cs="Arial"/>
          <w:spacing w:val="45"/>
        </w:rPr>
        <w:t xml:space="preserve"> </w:t>
      </w:r>
      <w:r w:rsidR="00DA7481" w:rsidRPr="00840A94">
        <w:rPr>
          <w:rFonts w:ascii="Arial" w:eastAsia="Arial" w:hAnsi="Arial" w:cs="Arial"/>
        </w:rPr>
        <w:t>Are</w:t>
      </w:r>
      <w:r w:rsidR="00DA7481" w:rsidRPr="00840A94">
        <w:rPr>
          <w:rFonts w:ascii="Arial" w:eastAsia="Arial" w:hAnsi="Arial" w:cs="Arial"/>
          <w:spacing w:val="-3"/>
        </w:rPr>
        <w:t xml:space="preserve"> </w:t>
      </w:r>
      <w:r w:rsidR="00DA7481" w:rsidRPr="00840A94">
        <w:rPr>
          <w:rFonts w:ascii="Arial" w:eastAsia="Arial" w:hAnsi="Arial" w:cs="Arial"/>
        </w:rPr>
        <w:t>equations,</w:t>
      </w:r>
      <w:r w:rsidR="00DA7481" w:rsidRPr="00840A94">
        <w:rPr>
          <w:rFonts w:ascii="Arial" w:eastAsia="Arial" w:hAnsi="Arial" w:cs="Arial"/>
          <w:spacing w:val="-9"/>
        </w:rPr>
        <w:t xml:space="preserve"> </w:t>
      </w:r>
      <w:r w:rsidR="00DA7481" w:rsidRPr="00840A94">
        <w:rPr>
          <w:rFonts w:ascii="Arial" w:eastAsia="Arial" w:hAnsi="Arial" w:cs="Arial"/>
        </w:rPr>
        <w:t>graphs,</w:t>
      </w:r>
      <w:r w:rsidR="00DA7481" w:rsidRPr="00840A94">
        <w:rPr>
          <w:rFonts w:ascii="Arial" w:eastAsia="Arial" w:hAnsi="Arial" w:cs="Arial"/>
          <w:spacing w:val="-7"/>
        </w:rPr>
        <w:t xml:space="preserve"> </w:t>
      </w:r>
      <w:r w:rsidR="00DA7481" w:rsidRPr="00840A94">
        <w:rPr>
          <w:rFonts w:ascii="Arial" w:eastAsia="Arial" w:hAnsi="Arial" w:cs="Arial"/>
        </w:rPr>
        <w:t>notes,</w:t>
      </w:r>
      <w:r w:rsidR="00DA7481" w:rsidRPr="00840A94">
        <w:rPr>
          <w:rFonts w:ascii="Arial" w:eastAsia="Arial" w:hAnsi="Arial" w:cs="Arial"/>
          <w:spacing w:val="-5"/>
        </w:rPr>
        <w:t xml:space="preserve"> </w:t>
      </w:r>
      <w:r w:rsidR="00DA7481" w:rsidRPr="00840A94">
        <w:rPr>
          <w:rFonts w:ascii="Arial" w:eastAsia="Arial" w:hAnsi="Arial" w:cs="Arial"/>
        </w:rPr>
        <w:t>and</w:t>
      </w:r>
      <w:r w:rsidR="00DA7481" w:rsidRPr="00840A94">
        <w:rPr>
          <w:rFonts w:ascii="Arial" w:eastAsia="Arial" w:hAnsi="Arial" w:cs="Arial"/>
          <w:spacing w:val="-3"/>
        </w:rPr>
        <w:t xml:space="preserve"> </w:t>
      </w:r>
      <w:r w:rsidR="00DA7481" w:rsidRPr="00840A94">
        <w:rPr>
          <w:rFonts w:ascii="Arial" w:eastAsia="Arial" w:hAnsi="Arial" w:cs="Arial"/>
        </w:rPr>
        <w:t>other</w:t>
      </w:r>
      <w:r w:rsidR="00DA7481" w:rsidRPr="00840A94">
        <w:rPr>
          <w:rFonts w:ascii="Arial" w:eastAsia="Arial" w:hAnsi="Arial" w:cs="Arial"/>
          <w:spacing w:val="-5"/>
        </w:rPr>
        <w:t xml:space="preserve"> </w:t>
      </w:r>
      <w:r w:rsidR="00DA7481" w:rsidRPr="00840A94">
        <w:rPr>
          <w:rFonts w:ascii="Arial" w:eastAsia="Arial" w:hAnsi="Arial" w:cs="Arial"/>
        </w:rPr>
        <w:t>work</w:t>
      </w:r>
      <w:r w:rsidR="00DA7481" w:rsidRPr="00840A94">
        <w:rPr>
          <w:rFonts w:ascii="Arial" w:eastAsia="Arial" w:hAnsi="Arial" w:cs="Arial"/>
          <w:spacing w:val="-4"/>
        </w:rPr>
        <w:t xml:space="preserve"> </w:t>
      </w:r>
      <w:r w:rsidR="00DA7481" w:rsidRPr="00840A94">
        <w:rPr>
          <w:rFonts w:ascii="Arial" w:eastAsia="Arial" w:hAnsi="Arial" w:cs="Arial"/>
        </w:rPr>
        <w:t>clear</w:t>
      </w:r>
      <w:r w:rsidR="00DA7481" w:rsidRPr="00840A94">
        <w:rPr>
          <w:rFonts w:ascii="Arial" w:eastAsia="Arial" w:hAnsi="Arial" w:cs="Arial"/>
          <w:spacing w:val="-4"/>
        </w:rPr>
        <w:t xml:space="preserve"> </w:t>
      </w:r>
      <w:r w:rsidR="00DA7481" w:rsidRPr="00840A94">
        <w:rPr>
          <w:rFonts w:ascii="Arial" w:eastAsia="Arial" w:hAnsi="Arial" w:cs="Arial"/>
          <w:w w:val="99"/>
        </w:rPr>
        <w:t>and intelligible?</w:t>
      </w:r>
    </w:p>
    <w:p w:rsidR="00122966" w:rsidRPr="00840A94" w:rsidRDefault="00122966">
      <w:pPr>
        <w:spacing w:before="12" w:line="280" w:lineRule="exact"/>
        <w:rPr>
          <w:rFonts w:ascii="Arial" w:hAnsi="Arial" w:cs="Arial"/>
        </w:rPr>
      </w:pPr>
    </w:p>
    <w:p w:rsidR="00840A94" w:rsidRDefault="00840A94">
      <w:pPr>
        <w:spacing w:line="258" w:lineRule="auto"/>
        <w:ind w:right="2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Ability to communicate</w:t>
      </w:r>
    </w:p>
    <w:p w:rsidR="00122966" w:rsidRPr="00840A94" w:rsidRDefault="00DA7481" w:rsidP="00840A94">
      <w:pPr>
        <w:spacing w:line="258" w:lineRule="auto"/>
        <w:ind w:left="720" w:right="280"/>
        <w:rPr>
          <w:rFonts w:ascii="Arial" w:eastAsia="Arial" w:hAnsi="Arial" w:cs="Arial"/>
        </w:rPr>
      </w:pPr>
      <w:r w:rsidRPr="00840A94">
        <w:rPr>
          <w:rFonts w:ascii="Arial" w:eastAsia="Arial" w:hAnsi="Arial" w:cs="Arial"/>
        </w:rPr>
        <w:t>Does</w:t>
      </w:r>
      <w:r w:rsidRPr="00840A94">
        <w:rPr>
          <w:rFonts w:ascii="Arial" w:eastAsia="Arial" w:hAnsi="Arial" w:cs="Arial"/>
          <w:spacing w:val="-5"/>
        </w:rPr>
        <w:t xml:space="preserve"> </w:t>
      </w:r>
      <w:r w:rsidRPr="00840A94">
        <w:rPr>
          <w:rFonts w:ascii="Arial" w:eastAsia="Arial" w:hAnsi="Arial" w:cs="Arial"/>
        </w:rPr>
        <w:t>the</w:t>
      </w:r>
      <w:r w:rsidRPr="00840A94">
        <w:rPr>
          <w:rFonts w:ascii="Arial" w:eastAsia="Arial" w:hAnsi="Arial" w:cs="Arial"/>
          <w:spacing w:val="-3"/>
        </w:rPr>
        <w:t xml:space="preserve"> </w:t>
      </w:r>
      <w:r w:rsidRPr="00840A94">
        <w:rPr>
          <w:rFonts w:ascii="Arial" w:eastAsia="Arial" w:hAnsi="Arial" w:cs="Arial"/>
        </w:rPr>
        <w:t>person</w:t>
      </w:r>
      <w:r w:rsidRPr="00840A94">
        <w:rPr>
          <w:rFonts w:ascii="Arial" w:eastAsia="Arial" w:hAnsi="Arial" w:cs="Arial"/>
          <w:spacing w:val="-6"/>
        </w:rPr>
        <w:t xml:space="preserve"> </w:t>
      </w:r>
      <w:r w:rsidRPr="00840A94">
        <w:rPr>
          <w:rFonts w:ascii="Arial" w:eastAsia="Arial" w:hAnsi="Arial" w:cs="Arial"/>
        </w:rPr>
        <w:t>understand</w:t>
      </w:r>
      <w:r w:rsidRPr="00840A94">
        <w:rPr>
          <w:rFonts w:ascii="Arial" w:eastAsia="Arial" w:hAnsi="Arial" w:cs="Arial"/>
          <w:spacing w:val="-10"/>
        </w:rPr>
        <w:t xml:space="preserve"> </w:t>
      </w:r>
      <w:r w:rsidRPr="00840A94">
        <w:rPr>
          <w:rFonts w:ascii="Arial" w:eastAsia="Arial" w:hAnsi="Arial" w:cs="Arial"/>
        </w:rPr>
        <w:t>what's</w:t>
      </w:r>
      <w:r w:rsidRPr="00840A94">
        <w:rPr>
          <w:rFonts w:ascii="Arial" w:eastAsia="Arial" w:hAnsi="Arial" w:cs="Arial"/>
          <w:spacing w:val="-6"/>
        </w:rPr>
        <w:t xml:space="preserve"> </w:t>
      </w:r>
      <w:r w:rsidRPr="00840A94">
        <w:rPr>
          <w:rFonts w:ascii="Arial" w:eastAsia="Arial" w:hAnsi="Arial" w:cs="Arial"/>
        </w:rPr>
        <w:t>being</w:t>
      </w:r>
      <w:r w:rsidRPr="00840A94">
        <w:rPr>
          <w:rFonts w:ascii="Arial" w:eastAsia="Arial" w:hAnsi="Arial" w:cs="Arial"/>
          <w:spacing w:val="-5"/>
        </w:rPr>
        <w:t xml:space="preserve"> </w:t>
      </w:r>
      <w:r w:rsidRPr="00840A94">
        <w:rPr>
          <w:rFonts w:ascii="Arial" w:eastAsia="Arial" w:hAnsi="Arial" w:cs="Arial"/>
        </w:rPr>
        <w:t>said?</w:t>
      </w:r>
      <w:r w:rsidRPr="00840A94">
        <w:rPr>
          <w:rFonts w:ascii="Arial" w:eastAsia="Arial" w:hAnsi="Arial" w:cs="Arial"/>
          <w:spacing w:val="51"/>
        </w:rPr>
        <w:t xml:space="preserve"> </w:t>
      </w:r>
      <w:r w:rsidRPr="00840A94">
        <w:rPr>
          <w:rFonts w:ascii="Arial" w:eastAsia="Arial" w:hAnsi="Arial" w:cs="Arial"/>
        </w:rPr>
        <w:t>Do</w:t>
      </w:r>
      <w:r w:rsidRPr="00840A94">
        <w:rPr>
          <w:rFonts w:ascii="Arial" w:eastAsia="Arial" w:hAnsi="Arial" w:cs="Arial"/>
          <w:spacing w:val="-3"/>
        </w:rPr>
        <w:t xml:space="preserve"> </w:t>
      </w:r>
      <w:r w:rsidRPr="00840A94">
        <w:rPr>
          <w:rFonts w:ascii="Arial" w:eastAsia="Arial" w:hAnsi="Arial" w:cs="Arial"/>
        </w:rPr>
        <w:t>they</w:t>
      </w:r>
      <w:r w:rsidRPr="00840A94">
        <w:rPr>
          <w:rFonts w:ascii="Arial" w:eastAsia="Arial" w:hAnsi="Arial" w:cs="Arial"/>
          <w:spacing w:val="-4"/>
        </w:rPr>
        <w:t xml:space="preserve"> </w:t>
      </w:r>
      <w:r w:rsidRPr="00840A94">
        <w:rPr>
          <w:rFonts w:ascii="Arial" w:eastAsia="Arial" w:hAnsi="Arial" w:cs="Arial"/>
        </w:rPr>
        <w:t>participate</w:t>
      </w:r>
      <w:r w:rsidRPr="00840A94">
        <w:rPr>
          <w:rFonts w:ascii="Arial" w:eastAsia="Arial" w:hAnsi="Arial" w:cs="Arial"/>
          <w:spacing w:val="-9"/>
        </w:rPr>
        <w:t xml:space="preserve"> </w:t>
      </w:r>
      <w:r w:rsidRPr="00840A94">
        <w:rPr>
          <w:rFonts w:ascii="Arial" w:eastAsia="Arial" w:hAnsi="Arial" w:cs="Arial"/>
        </w:rPr>
        <w:t>in discussions?</w:t>
      </w:r>
      <w:r w:rsidRPr="00840A94">
        <w:rPr>
          <w:rFonts w:ascii="Arial" w:eastAsia="Arial" w:hAnsi="Arial" w:cs="Arial"/>
          <w:spacing w:val="44"/>
        </w:rPr>
        <w:t xml:space="preserve"> </w:t>
      </w:r>
      <w:r w:rsidRPr="00840A94">
        <w:rPr>
          <w:rFonts w:ascii="Arial" w:eastAsia="Arial" w:hAnsi="Arial" w:cs="Arial"/>
        </w:rPr>
        <w:t>Do</w:t>
      </w:r>
      <w:r w:rsidRPr="00840A94">
        <w:rPr>
          <w:rFonts w:ascii="Arial" w:eastAsia="Arial" w:hAnsi="Arial" w:cs="Arial"/>
          <w:spacing w:val="-3"/>
        </w:rPr>
        <w:t xml:space="preserve"> </w:t>
      </w:r>
      <w:r w:rsidRPr="00840A94">
        <w:rPr>
          <w:rFonts w:ascii="Arial" w:eastAsia="Arial" w:hAnsi="Arial" w:cs="Arial"/>
        </w:rPr>
        <w:t>they</w:t>
      </w:r>
      <w:r w:rsidRPr="00840A94">
        <w:rPr>
          <w:rFonts w:ascii="Arial" w:eastAsia="Arial" w:hAnsi="Arial" w:cs="Arial"/>
          <w:spacing w:val="-4"/>
        </w:rPr>
        <w:t xml:space="preserve"> </w:t>
      </w:r>
      <w:r w:rsidRPr="00840A94">
        <w:rPr>
          <w:rFonts w:ascii="Arial" w:eastAsia="Arial" w:hAnsi="Arial" w:cs="Arial"/>
        </w:rPr>
        <w:t>listen</w:t>
      </w:r>
      <w:r w:rsidRPr="00840A94">
        <w:rPr>
          <w:rFonts w:ascii="Arial" w:eastAsia="Arial" w:hAnsi="Arial" w:cs="Arial"/>
          <w:spacing w:val="-5"/>
        </w:rPr>
        <w:t xml:space="preserve"> </w:t>
      </w:r>
      <w:r w:rsidRPr="00840A94">
        <w:rPr>
          <w:rFonts w:ascii="Arial" w:eastAsia="Arial" w:hAnsi="Arial" w:cs="Arial"/>
        </w:rPr>
        <w:t>and</w:t>
      </w:r>
      <w:r w:rsidRPr="00840A94">
        <w:rPr>
          <w:rFonts w:ascii="Arial" w:eastAsia="Arial" w:hAnsi="Arial" w:cs="Arial"/>
          <w:spacing w:val="-3"/>
        </w:rPr>
        <w:t xml:space="preserve"> </w:t>
      </w:r>
      <w:r w:rsidRPr="00840A94">
        <w:rPr>
          <w:rFonts w:ascii="Arial" w:eastAsia="Arial" w:hAnsi="Arial" w:cs="Arial"/>
        </w:rPr>
        <w:t>ask</w:t>
      </w:r>
      <w:r w:rsidRPr="00840A94">
        <w:rPr>
          <w:rFonts w:ascii="Arial" w:eastAsia="Arial" w:hAnsi="Arial" w:cs="Arial"/>
          <w:spacing w:val="-3"/>
        </w:rPr>
        <w:t xml:space="preserve"> </w:t>
      </w:r>
      <w:r w:rsidRPr="00840A94">
        <w:rPr>
          <w:rFonts w:ascii="Arial" w:eastAsia="Arial" w:hAnsi="Arial" w:cs="Arial"/>
        </w:rPr>
        <w:t>questions</w:t>
      </w:r>
      <w:r w:rsidRPr="00840A94">
        <w:rPr>
          <w:rFonts w:ascii="Arial" w:eastAsia="Arial" w:hAnsi="Arial" w:cs="Arial"/>
          <w:spacing w:val="-9"/>
        </w:rPr>
        <w:t xml:space="preserve"> </w:t>
      </w:r>
      <w:r w:rsidRPr="00840A94">
        <w:rPr>
          <w:rFonts w:ascii="Arial" w:eastAsia="Arial" w:hAnsi="Arial" w:cs="Arial"/>
        </w:rPr>
        <w:t>to</w:t>
      </w:r>
      <w:r w:rsidRPr="00840A94">
        <w:rPr>
          <w:rFonts w:ascii="Arial" w:eastAsia="Arial" w:hAnsi="Arial" w:cs="Arial"/>
          <w:spacing w:val="-2"/>
        </w:rPr>
        <w:t xml:space="preserve"> </w:t>
      </w:r>
      <w:r w:rsidRPr="00840A94">
        <w:rPr>
          <w:rFonts w:ascii="Arial" w:eastAsia="Arial" w:hAnsi="Arial" w:cs="Arial"/>
        </w:rPr>
        <w:t>clarify</w:t>
      </w:r>
      <w:r w:rsidRPr="00840A94">
        <w:rPr>
          <w:rFonts w:ascii="Arial" w:eastAsia="Arial" w:hAnsi="Arial" w:cs="Arial"/>
          <w:spacing w:val="-5"/>
        </w:rPr>
        <w:t xml:space="preserve"> </w:t>
      </w:r>
      <w:r w:rsidRPr="00840A94">
        <w:rPr>
          <w:rFonts w:ascii="Arial" w:eastAsia="Arial" w:hAnsi="Arial" w:cs="Arial"/>
        </w:rPr>
        <w:t>their</w:t>
      </w:r>
      <w:r w:rsidRPr="00840A94">
        <w:rPr>
          <w:rFonts w:ascii="Arial" w:eastAsia="Arial" w:hAnsi="Arial" w:cs="Arial"/>
          <w:spacing w:val="-4"/>
        </w:rPr>
        <w:t xml:space="preserve"> </w:t>
      </w:r>
      <w:r w:rsidRPr="00840A94">
        <w:rPr>
          <w:rFonts w:ascii="Arial" w:eastAsia="Arial" w:hAnsi="Arial" w:cs="Arial"/>
        </w:rPr>
        <w:t>understanding? Are</w:t>
      </w:r>
      <w:r w:rsidRPr="00840A94">
        <w:rPr>
          <w:rFonts w:ascii="Arial" w:eastAsia="Arial" w:hAnsi="Arial" w:cs="Arial"/>
          <w:spacing w:val="-3"/>
        </w:rPr>
        <w:t xml:space="preserve"> </w:t>
      </w:r>
      <w:r w:rsidRPr="00840A94">
        <w:rPr>
          <w:rFonts w:ascii="Arial" w:eastAsia="Arial" w:hAnsi="Arial" w:cs="Arial"/>
        </w:rPr>
        <w:t>their</w:t>
      </w:r>
      <w:r w:rsidRPr="00840A94">
        <w:rPr>
          <w:rFonts w:ascii="Arial" w:eastAsia="Arial" w:hAnsi="Arial" w:cs="Arial"/>
          <w:spacing w:val="-4"/>
        </w:rPr>
        <w:t xml:space="preserve"> </w:t>
      </w:r>
      <w:r w:rsidRPr="00840A94">
        <w:rPr>
          <w:rFonts w:ascii="Arial" w:eastAsia="Arial" w:hAnsi="Arial" w:cs="Arial"/>
        </w:rPr>
        <w:t>comments</w:t>
      </w:r>
      <w:r w:rsidRPr="00840A94">
        <w:rPr>
          <w:rFonts w:ascii="Arial" w:eastAsia="Arial" w:hAnsi="Arial" w:cs="Arial"/>
          <w:spacing w:val="-9"/>
        </w:rPr>
        <w:t xml:space="preserve"> </w:t>
      </w:r>
      <w:r w:rsidRPr="00840A94">
        <w:rPr>
          <w:rFonts w:ascii="Arial" w:eastAsia="Arial" w:hAnsi="Arial" w:cs="Arial"/>
        </w:rPr>
        <w:t>relevant?</w:t>
      </w:r>
      <w:r w:rsidRPr="00840A94">
        <w:rPr>
          <w:rFonts w:ascii="Arial" w:eastAsia="Arial" w:hAnsi="Arial" w:cs="Arial"/>
          <w:spacing w:val="47"/>
        </w:rPr>
        <w:t xml:space="preserve"> </w:t>
      </w:r>
      <w:r w:rsidRPr="00840A94">
        <w:rPr>
          <w:rFonts w:ascii="Arial" w:eastAsia="Arial" w:hAnsi="Arial" w:cs="Arial"/>
        </w:rPr>
        <w:t>Are</w:t>
      </w:r>
      <w:r w:rsidRPr="00840A94">
        <w:rPr>
          <w:rFonts w:ascii="Arial" w:eastAsia="Arial" w:hAnsi="Arial" w:cs="Arial"/>
          <w:spacing w:val="-3"/>
        </w:rPr>
        <w:t xml:space="preserve"> </w:t>
      </w:r>
      <w:r w:rsidRPr="00840A94">
        <w:rPr>
          <w:rFonts w:ascii="Arial" w:eastAsia="Arial" w:hAnsi="Arial" w:cs="Arial"/>
        </w:rPr>
        <w:t>they</w:t>
      </w:r>
      <w:r w:rsidRPr="00840A94">
        <w:rPr>
          <w:rFonts w:ascii="Arial" w:eastAsia="Arial" w:hAnsi="Arial" w:cs="Arial"/>
          <w:spacing w:val="-4"/>
        </w:rPr>
        <w:t xml:space="preserve"> </w:t>
      </w:r>
      <w:r w:rsidRPr="00840A94">
        <w:rPr>
          <w:rFonts w:ascii="Arial" w:eastAsia="Arial" w:hAnsi="Arial" w:cs="Arial"/>
        </w:rPr>
        <w:t>able</w:t>
      </w:r>
      <w:r w:rsidRPr="00840A94">
        <w:rPr>
          <w:rFonts w:ascii="Arial" w:eastAsia="Arial" w:hAnsi="Arial" w:cs="Arial"/>
          <w:spacing w:val="-4"/>
        </w:rPr>
        <w:t xml:space="preserve"> </w:t>
      </w:r>
      <w:r w:rsidRPr="00840A94">
        <w:rPr>
          <w:rFonts w:ascii="Arial" w:eastAsia="Arial" w:hAnsi="Arial" w:cs="Arial"/>
        </w:rPr>
        <w:t>to</w:t>
      </w:r>
      <w:r w:rsidRPr="00840A94">
        <w:rPr>
          <w:rFonts w:ascii="Arial" w:eastAsia="Arial" w:hAnsi="Arial" w:cs="Arial"/>
          <w:spacing w:val="-2"/>
        </w:rPr>
        <w:t xml:space="preserve"> </w:t>
      </w:r>
      <w:r w:rsidRPr="00840A94">
        <w:rPr>
          <w:rFonts w:ascii="Arial" w:eastAsia="Arial" w:hAnsi="Arial" w:cs="Arial"/>
        </w:rPr>
        <w:t>communicate</w:t>
      </w:r>
      <w:r w:rsidRPr="00840A94">
        <w:rPr>
          <w:rFonts w:ascii="Arial" w:eastAsia="Arial" w:hAnsi="Arial" w:cs="Arial"/>
          <w:spacing w:val="-12"/>
        </w:rPr>
        <w:t xml:space="preserve"> </w:t>
      </w:r>
      <w:r w:rsidRPr="00840A94">
        <w:rPr>
          <w:rFonts w:ascii="Arial" w:eastAsia="Arial" w:hAnsi="Arial" w:cs="Arial"/>
        </w:rPr>
        <w:t>effectively?</w:t>
      </w:r>
    </w:p>
    <w:p w:rsidR="00122966" w:rsidRPr="00840A94" w:rsidRDefault="00122966">
      <w:pPr>
        <w:spacing w:before="5" w:line="120" w:lineRule="exact"/>
        <w:rPr>
          <w:rFonts w:ascii="Arial" w:hAnsi="Arial" w:cs="Arial"/>
        </w:rPr>
      </w:pPr>
    </w:p>
    <w:p w:rsidR="00122966" w:rsidRPr="00840A94" w:rsidRDefault="00122966">
      <w:pPr>
        <w:spacing w:line="200" w:lineRule="exact"/>
        <w:rPr>
          <w:rFonts w:ascii="Arial" w:hAnsi="Arial" w:cs="Arial"/>
        </w:rPr>
      </w:pPr>
    </w:p>
    <w:p w:rsidR="00840A94" w:rsidRDefault="00840A94" w:rsidP="00840A94">
      <w:pPr>
        <w:spacing w:line="258" w:lineRule="auto"/>
        <w:ind w:right="60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Ability to provide leadership</w:t>
      </w:r>
    </w:p>
    <w:p w:rsidR="00122966" w:rsidRPr="00840A94" w:rsidRDefault="00DA7481" w:rsidP="00840A94">
      <w:pPr>
        <w:spacing w:line="258" w:lineRule="auto"/>
        <w:ind w:left="720" w:right="601"/>
        <w:rPr>
          <w:rFonts w:ascii="Arial" w:eastAsia="Arial" w:hAnsi="Arial" w:cs="Arial"/>
        </w:rPr>
      </w:pPr>
      <w:r w:rsidRPr="00840A94">
        <w:rPr>
          <w:rFonts w:ascii="Arial" w:eastAsia="Arial" w:hAnsi="Arial" w:cs="Arial"/>
        </w:rPr>
        <w:t>Does</w:t>
      </w:r>
      <w:r w:rsidRPr="00840A94">
        <w:rPr>
          <w:rFonts w:ascii="Arial" w:eastAsia="Arial" w:hAnsi="Arial" w:cs="Arial"/>
          <w:spacing w:val="-5"/>
        </w:rPr>
        <w:t xml:space="preserve"> </w:t>
      </w:r>
      <w:r w:rsidRPr="00840A94">
        <w:rPr>
          <w:rFonts w:ascii="Arial" w:eastAsia="Arial" w:hAnsi="Arial" w:cs="Arial"/>
        </w:rPr>
        <w:t>the</w:t>
      </w:r>
      <w:r w:rsidRPr="00840A94">
        <w:rPr>
          <w:rFonts w:ascii="Arial" w:eastAsia="Arial" w:hAnsi="Arial" w:cs="Arial"/>
          <w:spacing w:val="-3"/>
        </w:rPr>
        <w:t xml:space="preserve"> </w:t>
      </w:r>
      <w:r w:rsidRPr="00840A94">
        <w:rPr>
          <w:rFonts w:ascii="Arial" w:eastAsia="Arial" w:hAnsi="Arial" w:cs="Arial"/>
        </w:rPr>
        <w:t>person</w:t>
      </w:r>
      <w:r w:rsidRPr="00840A94">
        <w:rPr>
          <w:rFonts w:ascii="Arial" w:eastAsia="Arial" w:hAnsi="Arial" w:cs="Arial"/>
          <w:spacing w:val="-6"/>
        </w:rPr>
        <w:t xml:space="preserve"> </w:t>
      </w:r>
      <w:r w:rsidRPr="00840A94">
        <w:rPr>
          <w:rFonts w:ascii="Arial" w:eastAsia="Arial" w:hAnsi="Arial" w:cs="Arial"/>
        </w:rPr>
        <w:t>take</w:t>
      </w:r>
      <w:r w:rsidRPr="00840A94">
        <w:rPr>
          <w:rFonts w:ascii="Arial" w:eastAsia="Arial" w:hAnsi="Arial" w:cs="Arial"/>
          <w:spacing w:val="-4"/>
        </w:rPr>
        <w:t xml:space="preserve"> </w:t>
      </w:r>
      <w:r w:rsidRPr="00840A94">
        <w:rPr>
          <w:rFonts w:ascii="Arial" w:eastAsia="Arial" w:hAnsi="Arial" w:cs="Arial"/>
        </w:rPr>
        <w:t>initiative,</w:t>
      </w:r>
      <w:r w:rsidRPr="00840A94">
        <w:rPr>
          <w:rFonts w:ascii="Arial" w:eastAsia="Arial" w:hAnsi="Arial" w:cs="Arial"/>
          <w:spacing w:val="-8"/>
        </w:rPr>
        <w:t xml:space="preserve"> </w:t>
      </w:r>
      <w:r w:rsidRPr="00840A94">
        <w:rPr>
          <w:rFonts w:ascii="Arial" w:eastAsia="Arial" w:hAnsi="Arial" w:cs="Arial"/>
        </w:rPr>
        <w:t>make</w:t>
      </w:r>
      <w:r w:rsidRPr="00840A94">
        <w:rPr>
          <w:rFonts w:ascii="Arial" w:eastAsia="Arial" w:hAnsi="Arial" w:cs="Arial"/>
          <w:spacing w:val="-5"/>
        </w:rPr>
        <w:t xml:space="preserve"> </w:t>
      </w:r>
      <w:r w:rsidRPr="00840A94">
        <w:rPr>
          <w:rFonts w:ascii="Arial" w:eastAsia="Arial" w:hAnsi="Arial" w:cs="Arial"/>
        </w:rPr>
        <w:t>s</w:t>
      </w:r>
      <w:bookmarkStart w:id="0" w:name="_GoBack"/>
      <w:bookmarkEnd w:id="0"/>
      <w:r w:rsidRPr="00840A94">
        <w:rPr>
          <w:rFonts w:ascii="Arial" w:eastAsia="Arial" w:hAnsi="Arial" w:cs="Arial"/>
        </w:rPr>
        <w:t>uggestions,</w:t>
      </w:r>
      <w:r w:rsidRPr="00840A94">
        <w:rPr>
          <w:rFonts w:ascii="Arial" w:eastAsia="Arial" w:hAnsi="Arial" w:cs="Arial"/>
          <w:spacing w:val="-11"/>
        </w:rPr>
        <w:t xml:space="preserve"> </w:t>
      </w:r>
      <w:r w:rsidRPr="00840A94">
        <w:rPr>
          <w:rFonts w:ascii="Arial" w:eastAsia="Arial" w:hAnsi="Arial" w:cs="Arial"/>
        </w:rPr>
        <w:t>and take</w:t>
      </w:r>
      <w:r w:rsidRPr="00840A94">
        <w:rPr>
          <w:rFonts w:ascii="Arial" w:eastAsia="Arial" w:hAnsi="Arial" w:cs="Arial"/>
          <w:spacing w:val="-4"/>
        </w:rPr>
        <w:t xml:space="preserve"> </w:t>
      </w:r>
      <w:r w:rsidRPr="00840A94">
        <w:rPr>
          <w:rFonts w:ascii="Arial" w:eastAsia="Arial" w:hAnsi="Arial" w:cs="Arial"/>
        </w:rPr>
        <w:t>on</w:t>
      </w:r>
      <w:r w:rsidRPr="00840A94">
        <w:rPr>
          <w:rFonts w:ascii="Arial" w:eastAsia="Arial" w:hAnsi="Arial" w:cs="Arial"/>
          <w:spacing w:val="-2"/>
        </w:rPr>
        <w:t xml:space="preserve"> </w:t>
      </w:r>
      <w:r w:rsidRPr="00840A94">
        <w:rPr>
          <w:rFonts w:ascii="Arial" w:eastAsia="Arial" w:hAnsi="Arial" w:cs="Arial"/>
        </w:rPr>
        <w:t>responsibility? Does</w:t>
      </w:r>
      <w:r w:rsidRPr="00840A94">
        <w:rPr>
          <w:rFonts w:ascii="Arial" w:eastAsia="Arial" w:hAnsi="Arial" w:cs="Arial"/>
          <w:spacing w:val="-5"/>
        </w:rPr>
        <w:t xml:space="preserve"> </w:t>
      </w:r>
      <w:r w:rsidRPr="00840A94">
        <w:rPr>
          <w:rFonts w:ascii="Arial" w:eastAsia="Arial" w:hAnsi="Arial" w:cs="Arial"/>
        </w:rPr>
        <w:t>s/he</w:t>
      </w:r>
      <w:r w:rsidRPr="00840A94">
        <w:rPr>
          <w:rFonts w:ascii="Arial" w:eastAsia="Arial" w:hAnsi="Arial" w:cs="Arial"/>
          <w:spacing w:val="-4"/>
        </w:rPr>
        <w:t xml:space="preserve"> </w:t>
      </w:r>
      <w:r w:rsidRPr="00840A94">
        <w:rPr>
          <w:rFonts w:ascii="Arial" w:eastAsia="Arial" w:hAnsi="Arial" w:cs="Arial"/>
        </w:rPr>
        <w:t>inspire</w:t>
      </w:r>
      <w:r w:rsidRPr="00840A94">
        <w:rPr>
          <w:rFonts w:ascii="Arial" w:eastAsia="Arial" w:hAnsi="Arial" w:cs="Arial"/>
          <w:spacing w:val="-6"/>
        </w:rPr>
        <w:t xml:space="preserve"> </w:t>
      </w:r>
      <w:r w:rsidRPr="00840A94">
        <w:rPr>
          <w:rFonts w:ascii="Arial" w:eastAsia="Arial" w:hAnsi="Arial" w:cs="Arial"/>
        </w:rPr>
        <w:t>and</w:t>
      </w:r>
      <w:r w:rsidRPr="00840A94">
        <w:rPr>
          <w:rFonts w:ascii="Arial" w:eastAsia="Arial" w:hAnsi="Arial" w:cs="Arial"/>
          <w:spacing w:val="-3"/>
        </w:rPr>
        <w:t xml:space="preserve"> </w:t>
      </w:r>
      <w:r w:rsidRPr="00840A94">
        <w:rPr>
          <w:rFonts w:ascii="Arial" w:eastAsia="Arial" w:hAnsi="Arial" w:cs="Arial"/>
        </w:rPr>
        <w:t>support</w:t>
      </w:r>
      <w:r w:rsidRPr="00840A94">
        <w:rPr>
          <w:rFonts w:ascii="Arial" w:eastAsia="Arial" w:hAnsi="Arial" w:cs="Arial"/>
          <w:spacing w:val="-7"/>
        </w:rPr>
        <w:t xml:space="preserve"> </w:t>
      </w:r>
      <w:r w:rsidRPr="00840A94">
        <w:rPr>
          <w:rFonts w:ascii="Arial" w:eastAsia="Arial" w:hAnsi="Arial" w:cs="Arial"/>
        </w:rPr>
        <w:t>other</w:t>
      </w:r>
      <w:r w:rsidRPr="00840A94">
        <w:rPr>
          <w:rFonts w:ascii="Arial" w:eastAsia="Arial" w:hAnsi="Arial" w:cs="Arial"/>
          <w:spacing w:val="-5"/>
        </w:rPr>
        <w:t xml:space="preserve"> </w:t>
      </w:r>
      <w:r w:rsidRPr="00840A94">
        <w:rPr>
          <w:rFonts w:ascii="Arial" w:eastAsia="Arial" w:hAnsi="Arial" w:cs="Arial"/>
        </w:rPr>
        <w:t>team</w:t>
      </w:r>
      <w:r w:rsidRPr="00840A94">
        <w:rPr>
          <w:rFonts w:ascii="Arial" w:eastAsia="Arial" w:hAnsi="Arial" w:cs="Arial"/>
          <w:spacing w:val="-4"/>
        </w:rPr>
        <w:t xml:space="preserve"> </w:t>
      </w:r>
      <w:r w:rsidRPr="00840A94">
        <w:rPr>
          <w:rFonts w:ascii="Arial" w:eastAsia="Arial" w:hAnsi="Arial" w:cs="Arial"/>
        </w:rPr>
        <w:t>members?</w:t>
      </w:r>
    </w:p>
    <w:p w:rsidR="00840A94" w:rsidRPr="00840A94" w:rsidRDefault="00840A94" w:rsidP="00840A94">
      <w:pPr>
        <w:spacing w:line="258" w:lineRule="auto"/>
        <w:ind w:right="601"/>
        <w:rPr>
          <w:rFonts w:ascii="Arial" w:eastAsia="Arial" w:hAnsi="Arial" w:cs="Arial"/>
        </w:rPr>
      </w:pPr>
    </w:p>
    <w:p w:rsidR="00122966" w:rsidRPr="00840A94" w:rsidRDefault="00122966">
      <w:pPr>
        <w:spacing w:line="200" w:lineRule="exact"/>
        <w:rPr>
          <w:rFonts w:ascii="Arial" w:hAnsi="Arial" w:cs="Arial"/>
        </w:rPr>
      </w:pPr>
    </w:p>
    <w:p w:rsidR="00840A94" w:rsidRDefault="00840A94">
      <w:pPr>
        <w:spacing w:line="258" w:lineRule="auto"/>
        <w:ind w:right="70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Commitment to team and project</w:t>
      </w:r>
    </w:p>
    <w:p w:rsidR="00122966" w:rsidRPr="00840A94" w:rsidRDefault="00DA7481" w:rsidP="00840A94">
      <w:pPr>
        <w:spacing w:line="258" w:lineRule="auto"/>
        <w:ind w:left="720" w:right="701"/>
        <w:rPr>
          <w:rFonts w:ascii="Arial" w:eastAsia="Arial" w:hAnsi="Arial" w:cs="Arial"/>
        </w:rPr>
      </w:pPr>
      <w:r w:rsidRPr="00840A94">
        <w:rPr>
          <w:rFonts w:ascii="Arial" w:eastAsia="Arial" w:hAnsi="Arial" w:cs="Arial"/>
        </w:rPr>
        <w:t>Does</w:t>
      </w:r>
      <w:r w:rsidRPr="00840A94">
        <w:rPr>
          <w:rFonts w:ascii="Arial" w:eastAsia="Arial" w:hAnsi="Arial" w:cs="Arial"/>
          <w:spacing w:val="-5"/>
        </w:rPr>
        <w:t xml:space="preserve"> </w:t>
      </w:r>
      <w:r w:rsidRPr="00840A94">
        <w:rPr>
          <w:rFonts w:ascii="Arial" w:eastAsia="Arial" w:hAnsi="Arial" w:cs="Arial"/>
        </w:rPr>
        <w:t>the</w:t>
      </w:r>
      <w:r w:rsidRPr="00840A94">
        <w:rPr>
          <w:rFonts w:ascii="Arial" w:eastAsia="Arial" w:hAnsi="Arial" w:cs="Arial"/>
          <w:spacing w:val="-3"/>
        </w:rPr>
        <w:t xml:space="preserve"> </w:t>
      </w:r>
      <w:r w:rsidRPr="00840A94">
        <w:rPr>
          <w:rFonts w:ascii="Arial" w:eastAsia="Arial" w:hAnsi="Arial" w:cs="Arial"/>
        </w:rPr>
        <w:t>person</w:t>
      </w:r>
      <w:r w:rsidRPr="00840A94">
        <w:rPr>
          <w:rFonts w:ascii="Arial" w:eastAsia="Arial" w:hAnsi="Arial" w:cs="Arial"/>
          <w:spacing w:val="-6"/>
        </w:rPr>
        <w:t xml:space="preserve"> </w:t>
      </w:r>
      <w:r w:rsidRPr="00840A94">
        <w:rPr>
          <w:rFonts w:ascii="Arial" w:eastAsia="Arial" w:hAnsi="Arial" w:cs="Arial"/>
        </w:rPr>
        <w:t>deliver</w:t>
      </w:r>
      <w:r w:rsidRPr="00840A94">
        <w:rPr>
          <w:rFonts w:ascii="Arial" w:eastAsia="Arial" w:hAnsi="Arial" w:cs="Arial"/>
          <w:spacing w:val="-6"/>
        </w:rPr>
        <w:t xml:space="preserve"> </w:t>
      </w:r>
      <w:r w:rsidRPr="00840A94">
        <w:rPr>
          <w:rFonts w:ascii="Arial" w:eastAsia="Arial" w:hAnsi="Arial" w:cs="Arial"/>
        </w:rPr>
        <w:t>what</w:t>
      </w:r>
      <w:r w:rsidRPr="00840A94">
        <w:rPr>
          <w:rFonts w:ascii="Arial" w:eastAsia="Arial" w:hAnsi="Arial" w:cs="Arial"/>
          <w:spacing w:val="-4"/>
        </w:rPr>
        <w:t xml:space="preserve"> </w:t>
      </w:r>
      <w:r w:rsidRPr="00840A94">
        <w:rPr>
          <w:rFonts w:ascii="Arial" w:eastAsia="Arial" w:hAnsi="Arial" w:cs="Arial"/>
        </w:rPr>
        <w:t>they</w:t>
      </w:r>
      <w:r w:rsidRPr="00840A94">
        <w:rPr>
          <w:rFonts w:ascii="Arial" w:eastAsia="Arial" w:hAnsi="Arial" w:cs="Arial"/>
          <w:spacing w:val="-4"/>
        </w:rPr>
        <w:t xml:space="preserve"> </w:t>
      </w:r>
      <w:r w:rsidRPr="00840A94">
        <w:rPr>
          <w:rFonts w:ascii="Arial" w:eastAsia="Arial" w:hAnsi="Arial" w:cs="Arial"/>
        </w:rPr>
        <w:t>commit</w:t>
      </w:r>
      <w:r w:rsidRPr="00840A94">
        <w:rPr>
          <w:rFonts w:ascii="Arial" w:eastAsia="Arial" w:hAnsi="Arial" w:cs="Arial"/>
          <w:spacing w:val="-6"/>
        </w:rPr>
        <w:t xml:space="preserve"> </w:t>
      </w:r>
      <w:r w:rsidRPr="00840A94">
        <w:rPr>
          <w:rFonts w:ascii="Arial" w:eastAsia="Arial" w:hAnsi="Arial" w:cs="Arial"/>
        </w:rPr>
        <w:t>to</w:t>
      </w:r>
      <w:r w:rsidRPr="00840A94">
        <w:rPr>
          <w:rFonts w:ascii="Arial" w:eastAsia="Arial" w:hAnsi="Arial" w:cs="Arial"/>
          <w:spacing w:val="-2"/>
        </w:rPr>
        <w:t xml:space="preserve"> </w:t>
      </w:r>
      <w:r w:rsidRPr="00840A94">
        <w:rPr>
          <w:rFonts w:ascii="Arial" w:eastAsia="Arial" w:hAnsi="Arial" w:cs="Arial"/>
        </w:rPr>
        <w:t>do?</w:t>
      </w:r>
      <w:r w:rsidRPr="00840A94">
        <w:rPr>
          <w:rFonts w:ascii="Arial" w:eastAsia="Arial" w:hAnsi="Arial" w:cs="Arial"/>
          <w:spacing w:val="52"/>
        </w:rPr>
        <w:t xml:space="preserve"> </w:t>
      </w:r>
      <w:r w:rsidRPr="00840A94">
        <w:rPr>
          <w:rFonts w:ascii="Arial" w:eastAsia="Arial" w:hAnsi="Arial" w:cs="Arial"/>
        </w:rPr>
        <w:t>Does</w:t>
      </w:r>
      <w:r w:rsidRPr="00840A94">
        <w:rPr>
          <w:rFonts w:ascii="Arial" w:eastAsia="Arial" w:hAnsi="Arial" w:cs="Arial"/>
          <w:spacing w:val="-5"/>
        </w:rPr>
        <w:t xml:space="preserve"> </w:t>
      </w:r>
      <w:r w:rsidRPr="00840A94">
        <w:rPr>
          <w:rFonts w:ascii="Arial" w:eastAsia="Arial" w:hAnsi="Arial" w:cs="Arial"/>
        </w:rPr>
        <w:t>s/he</w:t>
      </w:r>
      <w:r w:rsidRPr="00840A94">
        <w:rPr>
          <w:rFonts w:ascii="Arial" w:eastAsia="Arial" w:hAnsi="Arial" w:cs="Arial"/>
          <w:spacing w:val="-4"/>
        </w:rPr>
        <w:t xml:space="preserve"> </w:t>
      </w:r>
      <w:r w:rsidRPr="00840A94">
        <w:rPr>
          <w:rFonts w:ascii="Arial" w:eastAsia="Arial" w:hAnsi="Arial" w:cs="Arial"/>
        </w:rPr>
        <w:t>attend</w:t>
      </w:r>
      <w:r w:rsidRPr="00840A94">
        <w:rPr>
          <w:rFonts w:ascii="Arial" w:eastAsia="Arial" w:hAnsi="Arial" w:cs="Arial"/>
          <w:spacing w:val="-6"/>
        </w:rPr>
        <w:t xml:space="preserve"> </w:t>
      </w:r>
      <w:r w:rsidRPr="00840A94">
        <w:rPr>
          <w:rFonts w:ascii="Arial" w:eastAsia="Arial" w:hAnsi="Arial" w:cs="Arial"/>
        </w:rPr>
        <w:t>all meetings?</w:t>
      </w:r>
      <w:r w:rsidRPr="00840A94">
        <w:rPr>
          <w:rFonts w:ascii="Arial" w:eastAsia="Arial" w:hAnsi="Arial" w:cs="Arial"/>
          <w:spacing w:val="46"/>
        </w:rPr>
        <w:t xml:space="preserve"> </w:t>
      </w:r>
      <w:r w:rsidRPr="00840A94">
        <w:rPr>
          <w:rFonts w:ascii="Arial" w:eastAsia="Arial" w:hAnsi="Arial" w:cs="Arial"/>
        </w:rPr>
        <w:t>Arrive</w:t>
      </w:r>
      <w:r w:rsidRPr="00840A94">
        <w:rPr>
          <w:rFonts w:ascii="Arial" w:eastAsia="Arial" w:hAnsi="Arial" w:cs="Arial"/>
          <w:spacing w:val="-5"/>
        </w:rPr>
        <w:t xml:space="preserve"> </w:t>
      </w:r>
      <w:r w:rsidRPr="00840A94">
        <w:rPr>
          <w:rFonts w:ascii="Arial" w:eastAsia="Arial" w:hAnsi="Arial" w:cs="Arial"/>
        </w:rPr>
        <w:t>promptly?</w:t>
      </w:r>
      <w:r w:rsidRPr="00840A94">
        <w:rPr>
          <w:rFonts w:ascii="Arial" w:eastAsia="Arial" w:hAnsi="Arial" w:cs="Arial"/>
          <w:spacing w:val="47"/>
        </w:rPr>
        <w:t xml:space="preserve"> </w:t>
      </w:r>
      <w:r w:rsidRPr="00840A94">
        <w:rPr>
          <w:rFonts w:ascii="Arial" w:eastAsia="Arial" w:hAnsi="Arial" w:cs="Arial"/>
        </w:rPr>
        <w:t>Prepared</w:t>
      </w:r>
      <w:r w:rsidRPr="00840A94">
        <w:rPr>
          <w:rFonts w:ascii="Arial" w:eastAsia="Arial" w:hAnsi="Arial" w:cs="Arial"/>
          <w:spacing w:val="-8"/>
        </w:rPr>
        <w:t xml:space="preserve"> </w:t>
      </w:r>
      <w:r w:rsidRPr="00840A94">
        <w:rPr>
          <w:rFonts w:ascii="Arial" w:eastAsia="Arial" w:hAnsi="Arial" w:cs="Arial"/>
        </w:rPr>
        <w:t>to</w:t>
      </w:r>
      <w:r w:rsidRPr="00840A94">
        <w:rPr>
          <w:rFonts w:ascii="Arial" w:eastAsia="Arial" w:hAnsi="Arial" w:cs="Arial"/>
          <w:spacing w:val="-2"/>
        </w:rPr>
        <w:t xml:space="preserve"> </w:t>
      </w:r>
      <w:r w:rsidRPr="00840A94">
        <w:rPr>
          <w:rFonts w:ascii="Arial" w:eastAsia="Arial" w:hAnsi="Arial" w:cs="Arial"/>
        </w:rPr>
        <w:t>work?</w:t>
      </w:r>
      <w:r w:rsidRPr="00840A94">
        <w:rPr>
          <w:rFonts w:ascii="Arial" w:eastAsia="Arial" w:hAnsi="Arial" w:cs="Arial"/>
          <w:spacing w:val="50"/>
        </w:rPr>
        <w:t xml:space="preserve"> </w:t>
      </w:r>
      <w:r w:rsidRPr="00840A94">
        <w:rPr>
          <w:rFonts w:ascii="Arial" w:eastAsia="Arial" w:hAnsi="Arial" w:cs="Arial"/>
        </w:rPr>
        <w:t>Demonstrate</w:t>
      </w:r>
      <w:r w:rsidRPr="00840A94">
        <w:rPr>
          <w:rFonts w:ascii="Arial" w:eastAsia="Arial" w:hAnsi="Arial" w:cs="Arial"/>
          <w:spacing w:val="-11"/>
        </w:rPr>
        <w:t xml:space="preserve"> </w:t>
      </w:r>
      <w:r w:rsidRPr="00840A94">
        <w:rPr>
          <w:rFonts w:ascii="Arial" w:eastAsia="Arial" w:hAnsi="Arial" w:cs="Arial"/>
        </w:rPr>
        <w:t>a</w:t>
      </w:r>
      <w:r w:rsidRPr="00840A94">
        <w:rPr>
          <w:rFonts w:ascii="Arial" w:eastAsia="Arial" w:hAnsi="Arial" w:cs="Arial"/>
          <w:spacing w:val="-1"/>
        </w:rPr>
        <w:t xml:space="preserve"> </w:t>
      </w:r>
      <w:r w:rsidRPr="00840A94">
        <w:rPr>
          <w:rFonts w:ascii="Arial" w:eastAsia="Arial" w:hAnsi="Arial" w:cs="Arial"/>
        </w:rPr>
        <w:t>positive attitude?</w:t>
      </w:r>
    </w:p>
    <w:p w:rsidR="00122966" w:rsidRPr="00840A94" w:rsidRDefault="00122966">
      <w:pPr>
        <w:spacing w:before="8" w:line="120" w:lineRule="exact"/>
        <w:rPr>
          <w:rFonts w:ascii="Arial" w:hAnsi="Arial" w:cs="Arial"/>
        </w:rPr>
      </w:pPr>
    </w:p>
    <w:p w:rsidR="00122966" w:rsidRPr="00840A94" w:rsidRDefault="00122966">
      <w:pPr>
        <w:spacing w:line="200" w:lineRule="exact"/>
        <w:rPr>
          <w:rFonts w:ascii="Arial" w:hAnsi="Arial" w:cs="Arial"/>
        </w:rPr>
      </w:pPr>
    </w:p>
    <w:p w:rsidR="00840A94" w:rsidRDefault="00840A94">
      <w:pPr>
        <w:spacing w:line="258" w:lineRule="auto"/>
        <w:ind w:right="36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Demonstrated effectiveness</w:t>
      </w:r>
    </w:p>
    <w:p w:rsidR="00122966" w:rsidRPr="00840A94" w:rsidRDefault="00DA7481" w:rsidP="00840A94">
      <w:pPr>
        <w:spacing w:line="258" w:lineRule="auto"/>
        <w:ind w:left="720" w:right="368"/>
        <w:rPr>
          <w:rFonts w:ascii="Arial" w:eastAsia="Arial" w:hAnsi="Arial" w:cs="Arial"/>
        </w:rPr>
      </w:pPr>
      <w:r w:rsidRPr="00840A94">
        <w:rPr>
          <w:rFonts w:ascii="Arial" w:eastAsia="Arial" w:hAnsi="Arial" w:cs="Arial"/>
        </w:rPr>
        <w:t>Is</w:t>
      </w:r>
      <w:r w:rsidRPr="00840A94">
        <w:rPr>
          <w:rFonts w:ascii="Arial" w:eastAsia="Arial" w:hAnsi="Arial" w:cs="Arial"/>
          <w:spacing w:val="-2"/>
        </w:rPr>
        <w:t xml:space="preserve"> </w:t>
      </w:r>
      <w:r w:rsidRPr="00840A94">
        <w:rPr>
          <w:rFonts w:ascii="Arial" w:eastAsia="Arial" w:hAnsi="Arial" w:cs="Arial"/>
        </w:rPr>
        <w:t>the</w:t>
      </w:r>
      <w:r w:rsidRPr="00840A94">
        <w:rPr>
          <w:rFonts w:ascii="Arial" w:eastAsia="Arial" w:hAnsi="Arial" w:cs="Arial"/>
          <w:spacing w:val="-3"/>
        </w:rPr>
        <w:t xml:space="preserve"> </w:t>
      </w:r>
      <w:r w:rsidRPr="00840A94">
        <w:rPr>
          <w:rFonts w:ascii="Arial" w:eastAsia="Arial" w:hAnsi="Arial" w:cs="Arial"/>
        </w:rPr>
        <w:t>person</w:t>
      </w:r>
      <w:r w:rsidRPr="00840A94">
        <w:rPr>
          <w:rFonts w:ascii="Arial" w:eastAsia="Arial" w:hAnsi="Arial" w:cs="Arial"/>
          <w:spacing w:val="-6"/>
        </w:rPr>
        <w:t xml:space="preserve"> </w:t>
      </w:r>
      <w:r w:rsidRPr="00840A94">
        <w:rPr>
          <w:rFonts w:ascii="Arial" w:eastAsia="Arial" w:hAnsi="Arial" w:cs="Arial"/>
        </w:rPr>
        <w:t>effective?</w:t>
      </w:r>
      <w:r w:rsidRPr="00840A94">
        <w:rPr>
          <w:rFonts w:ascii="Arial" w:eastAsia="Arial" w:hAnsi="Arial" w:cs="Arial"/>
          <w:spacing w:val="47"/>
        </w:rPr>
        <w:t xml:space="preserve"> </w:t>
      </w:r>
      <w:r w:rsidRPr="00840A94">
        <w:rPr>
          <w:rFonts w:ascii="Arial" w:eastAsia="Arial" w:hAnsi="Arial" w:cs="Arial"/>
        </w:rPr>
        <w:t>Has</w:t>
      </w:r>
      <w:r w:rsidRPr="00840A94">
        <w:rPr>
          <w:rFonts w:ascii="Arial" w:eastAsia="Arial" w:hAnsi="Arial" w:cs="Arial"/>
          <w:spacing w:val="-4"/>
        </w:rPr>
        <w:t xml:space="preserve"> </w:t>
      </w:r>
      <w:r w:rsidRPr="00840A94">
        <w:rPr>
          <w:rFonts w:ascii="Arial" w:eastAsia="Arial" w:hAnsi="Arial" w:cs="Arial"/>
        </w:rPr>
        <w:t>their</w:t>
      </w:r>
      <w:r w:rsidRPr="00840A94">
        <w:rPr>
          <w:rFonts w:ascii="Arial" w:eastAsia="Arial" w:hAnsi="Arial" w:cs="Arial"/>
          <w:spacing w:val="-4"/>
        </w:rPr>
        <w:t xml:space="preserve"> </w:t>
      </w:r>
      <w:r w:rsidRPr="00840A94">
        <w:rPr>
          <w:rFonts w:ascii="Arial" w:eastAsia="Arial" w:hAnsi="Arial" w:cs="Arial"/>
        </w:rPr>
        <w:t>participation</w:t>
      </w:r>
      <w:r w:rsidRPr="00840A94">
        <w:rPr>
          <w:rFonts w:ascii="Arial" w:eastAsia="Arial" w:hAnsi="Arial" w:cs="Arial"/>
          <w:spacing w:val="-11"/>
        </w:rPr>
        <w:t xml:space="preserve"> </w:t>
      </w:r>
      <w:r w:rsidRPr="00840A94">
        <w:rPr>
          <w:rFonts w:ascii="Arial" w:eastAsia="Arial" w:hAnsi="Arial" w:cs="Arial"/>
        </w:rPr>
        <w:t>benefited</w:t>
      </w:r>
      <w:r w:rsidRPr="00840A94">
        <w:rPr>
          <w:rFonts w:ascii="Arial" w:eastAsia="Arial" w:hAnsi="Arial" w:cs="Arial"/>
          <w:spacing w:val="-8"/>
        </w:rPr>
        <w:t xml:space="preserve"> </w:t>
      </w:r>
      <w:r w:rsidRPr="00840A94">
        <w:rPr>
          <w:rFonts w:ascii="Arial" w:eastAsia="Arial" w:hAnsi="Arial" w:cs="Arial"/>
        </w:rPr>
        <w:t>the</w:t>
      </w:r>
      <w:r w:rsidRPr="00840A94">
        <w:rPr>
          <w:rFonts w:ascii="Arial" w:eastAsia="Arial" w:hAnsi="Arial" w:cs="Arial"/>
          <w:spacing w:val="-3"/>
        </w:rPr>
        <w:t xml:space="preserve"> </w:t>
      </w:r>
      <w:r w:rsidRPr="00840A94">
        <w:rPr>
          <w:rFonts w:ascii="Arial" w:eastAsia="Arial" w:hAnsi="Arial" w:cs="Arial"/>
        </w:rPr>
        <w:t>project?</w:t>
      </w:r>
      <w:r w:rsidRPr="00840A94">
        <w:rPr>
          <w:rFonts w:ascii="Arial" w:eastAsia="Arial" w:hAnsi="Arial" w:cs="Arial"/>
          <w:spacing w:val="48"/>
        </w:rPr>
        <w:t xml:space="preserve"> </w:t>
      </w:r>
      <w:r w:rsidRPr="00840A94">
        <w:rPr>
          <w:rFonts w:ascii="Arial" w:eastAsia="Arial" w:hAnsi="Arial" w:cs="Arial"/>
        </w:rPr>
        <w:t>Could they</w:t>
      </w:r>
      <w:r w:rsidRPr="00840A94">
        <w:rPr>
          <w:rFonts w:ascii="Arial" w:eastAsia="Arial" w:hAnsi="Arial" w:cs="Arial"/>
          <w:spacing w:val="-4"/>
        </w:rPr>
        <w:t xml:space="preserve"> </w:t>
      </w:r>
      <w:r w:rsidRPr="00840A94">
        <w:rPr>
          <w:rFonts w:ascii="Arial" w:eastAsia="Arial" w:hAnsi="Arial" w:cs="Arial"/>
        </w:rPr>
        <w:t>have</w:t>
      </w:r>
      <w:r w:rsidRPr="00840A94">
        <w:rPr>
          <w:rFonts w:ascii="Arial" w:eastAsia="Arial" w:hAnsi="Arial" w:cs="Arial"/>
          <w:spacing w:val="-4"/>
        </w:rPr>
        <w:t xml:space="preserve"> </w:t>
      </w:r>
      <w:r w:rsidRPr="00840A94">
        <w:rPr>
          <w:rFonts w:ascii="Arial" w:eastAsia="Arial" w:hAnsi="Arial" w:cs="Arial"/>
        </w:rPr>
        <w:t>done</w:t>
      </w:r>
      <w:r w:rsidRPr="00840A94">
        <w:rPr>
          <w:rFonts w:ascii="Arial" w:eastAsia="Arial" w:hAnsi="Arial" w:cs="Arial"/>
          <w:spacing w:val="-4"/>
        </w:rPr>
        <w:t xml:space="preserve"> </w:t>
      </w:r>
      <w:r w:rsidRPr="00840A94">
        <w:rPr>
          <w:rFonts w:ascii="Arial" w:eastAsia="Arial" w:hAnsi="Arial" w:cs="Arial"/>
        </w:rPr>
        <w:t>more</w:t>
      </w:r>
      <w:r w:rsidRPr="00840A94">
        <w:rPr>
          <w:rFonts w:ascii="Arial" w:eastAsia="Arial" w:hAnsi="Arial" w:cs="Arial"/>
          <w:spacing w:val="-5"/>
        </w:rPr>
        <w:t xml:space="preserve"> </w:t>
      </w:r>
      <w:r w:rsidRPr="00840A94">
        <w:rPr>
          <w:rFonts w:ascii="Arial" w:eastAsia="Arial" w:hAnsi="Arial" w:cs="Arial"/>
        </w:rPr>
        <w:t>to</w:t>
      </w:r>
      <w:r w:rsidRPr="00840A94">
        <w:rPr>
          <w:rFonts w:ascii="Arial" w:eastAsia="Arial" w:hAnsi="Arial" w:cs="Arial"/>
          <w:spacing w:val="-2"/>
        </w:rPr>
        <w:t xml:space="preserve"> </w:t>
      </w:r>
      <w:r w:rsidRPr="00840A94">
        <w:rPr>
          <w:rFonts w:ascii="Arial" w:eastAsia="Arial" w:hAnsi="Arial" w:cs="Arial"/>
        </w:rPr>
        <w:t>ensure</w:t>
      </w:r>
      <w:r w:rsidRPr="00840A94">
        <w:rPr>
          <w:rFonts w:ascii="Arial" w:eastAsia="Arial" w:hAnsi="Arial" w:cs="Arial"/>
          <w:spacing w:val="-6"/>
        </w:rPr>
        <w:t xml:space="preserve"> </w:t>
      </w:r>
      <w:r w:rsidRPr="00840A94">
        <w:rPr>
          <w:rFonts w:ascii="Arial" w:eastAsia="Arial" w:hAnsi="Arial" w:cs="Arial"/>
        </w:rPr>
        <w:t>the</w:t>
      </w:r>
      <w:r w:rsidRPr="00840A94">
        <w:rPr>
          <w:rFonts w:ascii="Arial" w:eastAsia="Arial" w:hAnsi="Arial" w:cs="Arial"/>
          <w:spacing w:val="-3"/>
        </w:rPr>
        <w:t xml:space="preserve"> </w:t>
      </w:r>
      <w:r w:rsidRPr="00840A94">
        <w:rPr>
          <w:rFonts w:ascii="Arial" w:eastAsia="Arial" w:hAnsi="Arial" w:cs="Arial"/>
        </w:rPr>
        <w:t>project's</w:t>
      </w:r>
      <w:r w:rsidRPr="00840A94">
        <w:rPr>
          <w:rFonts w:ascii="Arial" w:eastAsia="Arial" w:hAnsi="Arial" w:cs="Arial"/>
          <w:spacing w:val="-7"/>
        </w:rPr>
        <w:t xml:space="preserve"> </w:t>
      </w:r>
      <w:r w:rsidRPr="00840A94">
        <w:rPr>
          <w:rFonts w:ascii="Arial" w:eastAsia="Arial" w:hAnsi="Arial" w:cs="Arial"/>
        </w:rPr>
        <w:t>success?</w:t>
      </w:r>
    </w:p>
    <w:sectPr w:rsidR="00122966" w:rsidRPr="00840A94">
      <w:type w:val="continuous"/>
      <w:pgSz w:w="12240" w:h="15840"/>
      <w:pgMar w:top="860" w:right="960" w:bottom="280" w:left="920" w:header="720" w:footer="720" w:gutter="0"/>
      <w:cols w:num="2" w:space="720" w:equalWidth="0">
        <w:col w:w="3040" w:space="218"/>
        <w:col w:w="710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E078A"/>
    <w:multiLevelType w:val="multilevel"/>
    <w:tmpl w:val="C832D3F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966"/>
    <w:rsid w:val="00122966"/>
    <w:rsid w:val="00840A94"/>
    <w:rsid w:val="00DA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BE7184-260A-4500-83F9-47B605A77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Towell</dc:creator>
  <cp:lastModifiedBy>Brandon Towell</cp:lastModifiedBy>
  <cp:revision>2</cp:revision>
  <dcterms:created xsi:type="dcterms:W3CDTF">2015-03-07T20:12:00Z</dcterms:created>
  <dcterms:modified xsi:type="dcterms:W3CDTF">2015-03-07T20:12:00Z</dcterms:modified>
</cp:coreProperties>
</file>